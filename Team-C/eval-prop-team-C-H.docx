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613CBED0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Pr="00D101FA">
        <w:rPr>
          <w:rFonts w:ascii="Candara" w:hAnsi="Candara"/>
          <w:sz w:val="28"/>
          <w:szCs w:val="28"/>
        </w:rPr>
        <w:t>_____________</w:t>
      </w:r>
      <w:r w:rsidR="00C26071" w:rsidRPr="00D101FA">
        <w:rPr>
          <w:rFonts w:ascii="Candara" w:hAnsi="Candara"/>
          <w:sz w:val="28"/>
          <w:szCs w:val="28"/>
        </w:rPr>
        <w:t>2021/09/</w:t>
      </w:r>
      <w:r w:rsidR="00AC0405">
        <w:rPr>
          <w:rFonts w:ascii="Candara" w:hAnsi="Candara"/>
          <w:sz w:val="28"/>
          <w:szCs w:val="28"/>
        </w:rPr>
        <w:t>23</w:t>
      </w:r>
      <w:r w:rsidRPr="00D101FA">
        <w:rPr>
          <w:rFonts w:ascii="Candara" w:hAnsi="Candara"/>
          <w:sz w:val="28"/>
          <w:szCs w:val="28"/>
        </w:rPr>
        <w:t>__________</w:t>
      </w:r>
    </w:p>
    <w:p w14:paraId="3DEAF86C" w14:textId="46F5D5E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Your Team: _____________</w:t>
      </w:r>
      <w:r w:rsidR="00C26071">
        <w:rPr>
          <w:rFonts w:ascii="Candara" w:hAnsi="Candara"/>
          <w:sz w:val="28"/>
          <w:szCs w:val="28"/>
        </w:rPr>
        <w:t xml:space="preserve">coturnix (C </w:t>
      </w:r>
      <w:proofErr w:type="gramStart"/>
      <w:r w:rsidR="00C26071">
        <w:rPr>
          <w:rFonts w:ascii="Candara" w:hAnsi="Candara"/>
          <w:sz w:val="28"/>
          <w:szCs w:val="28"/>
        </w:rPr>
        <w:t>team)</w:t>
      </w:r>
      <w:r w:rsidRPr="00F67FAC">
        <w:rPr>
          <w:rFonts w:ascii="Candara" w:hAnsi="Candara"/>
          <w:sz w:val="28"/>
          <w:szCs w:val="28"/>
        </w:rPr>
        <w:t>_</w:t>
      </w:r>
      <w:proofErr w:type="gramEnd"/>
      <w:r w:rsidRPr="00F67FAC">
        <w:rPr>
          <w:rFonts w:ascii="Candara" w:hAnsi="Candara"/>
          <w:sz w:val="28"/>
          <w:szCs w:val="28"/>
        </w:rPr>
        <w:t>_________</w:t>
      </w:r>
    </w:p>
    <w:p w14:paraId="324CA9A3" w14:textId="3B53BDC2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to be Evaluated:  _________</w:t>
      </w:r>
      <w:r w:rsidR="00AC0405">
        <w:rPr>
          <w:rFonts w:ascii="Candara" w:hAnsi="Candara" w:hint="eastAsia"/>
          <w:sz w:val="28"/>
          <w:szCs w:val="28"/>
        </w:rPr>
        <w:t>H</w:t>
      </w:r>
      <w:r w:rsidRPr="00F67FAC">
        <w:rPr>
          <w:rFonts w:ascii="Candara" w:hAnsi="Candara"/>
          <w:sz w:val="28"/>
          <w:szCs w:val="28"/>
        </w:rPr>
        <w:t>___________</w:t>
      </w:r>
    </w:p>
    <w:p w14:paraId="5E67EA1B" w14:textId="1A56D09D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Leader: ___________</w:t>
      </w:r>
      <w:r w:rsidR="00134F8E">
        <w:rPr>
          <w:rFonts w:ascii="Candara" w:hAnsi="Candara"/>
          <w:sz w:val="28"/>
          <w:szCs w:val="28"/>
        </w:rPr>
        <w:t xml:space="preserve">Ban </w:t>
      </w:r>
      <w:proofErr w:type="spellStart"/>
      <w:r w:rsidR="00AC0405">
        <w:rPr>
          <w:rFonts w:ascii="Candara" w:hAnsi="Candara"/>
          <w:sz w:val="28"/>
          <w:szCs w:val="28"/>
        </w:rPr>
        <w:t>S</w:t>
      </w:r>
      <w:r w:rsidR="00134F8E">
        <w:rPr>
          <w:rFonts w:ascii="Candara" w:hAnsi="Candara"/>
          <w:sz w:val="28"/>
          <w:szCs w:val="28"/>
        </w:rPr>
        <w:t>eonghyun</w:t>
      </w:r>
      <w:proofErr w:type="spellEnd"/>
      <w:r w:rsidRPr="00F67FAC">
        <w:rPr>
          <w:rFonts w:ascii="Candara" w:hAnsi="Candara"/>
          <w:sz w:val="28"/>
          <w:szCs w:val="28"/>
        </w:rPr>
        <w:t>____________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08C85630" w:rsidR="00F67FAC" w:rsidRDefault="00F67FAC">
            <w:r>
              <w:rPr>
                <w:rFonts w:hint="eastAsia"/>
              </w:rPr>
              <w:t xml:space="preserve"> </w:t>
            </w:r>
            <w:r w:rsidR="00AC0405">
              <w:t>40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3661F2D1" w:rsidR="00F67FAC" w:rsidRDefault="00F67FAC">
            <w:r>
              <w:rPr>
                <w:rFonts w:hint="eastAsia"/>
              </w:rPr>
              <w:t xml:space="preserve"> </w:t>
            </w:r>
            <w:r w:rsidR="00AC0405">
              <w:t>45</w:t>
            </w:r>
            <w:r>
              <w:t xml:space="preserve"> 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BCE7098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5933FAE7" w:rsidR="00AC0405" w:rsidRPr="00F67FAC" w:rsidRDefault="00AC0405">
            <w:r>
              <w:rPr>
                <w:rFonts w:ascii="Arial" w:hAnsi="Arial" w:cs="Arial"/>
                <w:color w:val="000000"/>
              </w:rPr>
              <w:t>위치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탐색에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가지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방법을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정리했으며</w:t>
            </w:r>
            <w:r>
              <w:rPr>
                <w:rFonts w:ascii="Arial" w:hAnsi="Arial" w:cs="Arial"/>
                <w:color w:val="000000"/>
              </w:rPr>
              <w:t xml:space="preserve"> CNN </w:t>
            </w:r>
            <w:r>
              <w:rPr>
                <w:rFonts w:ascii="Arial" w:hAnsi="Arial" w:cs="Arial"/>
                <w:color w:val="000000"/>
              </w:rPr>
              <w:t>기반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방법론에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충분히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설명하였습니다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4A486EC0" w14:textId="177125CE" w:rsidR="00F67FAC" w:rsidRDefault="00AC0405">
            <w:r>
              <w:t>85</w:t>
            </w:r>
            <w:r w:rsidR="00F67FAC">
              <w:t xml:space="preserve"> /</w:t>
            </w:r>
            <w:r w:rsidR="00134F8E">
              <w:t xml:space="preserve"> </w:t>
            </w:r>
            <w:r w:rsidR="00F67FAC">
              <w:t>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5344E1E3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AC0405">
              <w:t>0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2FA875E3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35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0975DA53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AC0405">
              <w:t>0</w:t>
            </w:r>
            <w:r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5480354B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0744B4D5" w:rsidR="00AC0405" w:rsidRPr="00F67FAC" w:rsidRDefault="00AC0405">
            <w:r>
              <w:rPr>
                <w:rFonts w:ascii="Arial" w:hAnsi="Arial" w:cs="Arial"/>
                <w:color w:val="000000"/>
              </w:rPr>
              <w:t>기존에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존재하는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추적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방법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제안하는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솔루션이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필요한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지에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</w:t>
            </w:r>
            <w:r>
              <w:rPr>
                <w:rFonts w:ascii="Arial" w:hAnsi="Arial" w:cs="Arial" w:hint="eastAsia"/>
                <w:color w:val="000000"/>
              </w:rPr>
              <w:t>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약간의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추가설명이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있다면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더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좋을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것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같습니다</w:t>
            </w:r>
            <w:r>
              <w:rPr>
                <w:rFonts w:ascii="Arial" w:hAnsi="Arial" w:cs="Arial" w:hint="eastAsia"/>
                <w:color w:val="000000"/>
              </w:rPr>
              <w:t>.</w:t>
            </w:r>
          </w:p>
        </w:tc>
        <w:tc>
          <w:tcPr>
            <w:tcW w:w="1083" w:type="dxa"/>
          </w:tcPr>
          <w:p w14:paraId="5D685EA3" w14:textId="2A8CE8D0" w:rsidR="00F67FAC" w:rsidRDefault="00AC0405" w:rsidP="000F227B">
            <w:r>
              <w:t>75</w:t>
            </w:r>
            <w:r w:rsidR="000F227B">
              <w:t xml:space="preserve"> </w:t>
            </w:r>
            <w:r w:rsidR="00F67FAC">
              <w:t>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0C0DDDA1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35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13C2E242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20</w:t>
            </w:r>
            <w:r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49235A6A" w:rsidR="00F67FAC" w:rsidRDefault="00F67FAC">
            <w:r>
              <w:rPr>
                <w:rFonts w:hint="eastAsia"/>
              </w:rPr>
              <w:t xml:space="preserve"> </w:t>
            </w:r>
            <w:r w:rsidR="00AC0405">
              <w:t>15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61248ACC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40703293" w14:textId="176A10CF" w:rsidR="00AC0405" w:rsidRPr="00F67FAC" w:rsidRDefault="00AC0405">
            <w:proofErr w:type="spellStart"/>
            <w:r>
              <w:rPr>
                <w:rFonts w:ascii="Arial" w:hAnsi="Arial" w:cs="Arial"/>
                <w:color w:val="000000"/>
              </w:rPr>
              <w:t>플렛폼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형태를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가진다면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사진에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장소와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추억을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공유하는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활용할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같지만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이는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해쉬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태그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등으로도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충분히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대체될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아이템의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보완이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필요해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보입니다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2B5109AB" w14:textId="6721616C" w:rsidR="00F67FAC" w:rsidRDefault="00AC0405">
            <w:r>
              <w:t>7</w:t>
            </w:r>
            <w:r w:rsidR="000F227B">
              <w:t>0</w:t>
            </w:r>
            <w:r w:rsidR="00F67FAC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1D548301" w:rsidR="00EC689F" w:rsidRDefault="000F227B">
            <w:r>
              <w:t>7</w:t>
            </w:r>
            <w:r w:rsidR="00AC0405">
              <w:t>0.5</w:t>
            </w:r>
            <w:r w:rsidR="00FB7028">
              <w:t xml:space="preserve"> /</w:t>
            </w:r>
            <w:r>
              <w:t xml:space="preserve"> </w:t>
            </w:r>
            <w:r w:rsidR="00FB7028">
              <w:t>100</w:t>
            </w:r>
          </w:p>
        </w:tc>
      </w:tr>
      <w:tr w:rsidR="00FB7028" w14:paraId="4AA78CEC" w14:textId="77777777" w:rsidTr="00AC0405">
        <w:trPr>
          <w:trHeight w:val="1266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2E09841F" w:rsidR="00FB7028" w:rsidRDefault="00AC0405"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사진으로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위치를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특정한다는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매력적인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아이디어지만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이를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구현했을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때의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메리트가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모호한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조금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설득력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프로젝트를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위해선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추가적인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필요할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AD70" w14:textId="77777777" w:rsidR="00CC2A29" w:rsidRDefault="00CC2A29" w:rsidP="00BE270A">
      <w:r>
        <w:separator/>
      </w:r>
    </w:p>
  </w:endnote>
  <w:endnote w:type="continuationSeparator" w:id="0">
    <w:p w14:paraId="4DC147D2" w14:textId="77777777" w:rsidR="00CC2A29" w:rsidRDefault="00CC2A2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2318" w14:textId="77777777" w:rsidR="00CC2A29" w:rsidRDefault="00CC2A29" w:rsidP="00BE270A">
      <w:r>
        <w:separator/>
      </w:r>
    </w:p>
  </w:footnote>
  <w:footnote w:type="continuationSeparator" w:id="0">
    <w:p w14:paraId="4B3F713D" w14:textId="77777777" w:rsidR="00CC2A29" w:rsidRDefault="00CC2A2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41FB"/>
    <w:rsid w:val="000E0FBD"/>
    <w:rsid w:val="000F227B"/>
    <w:rsid w:val="00111A85"/>
    <w:rsid w:val="00134F8E"/>
    <w:rsid w:val="00300C47"/>
    <w:rsid w:val="00320E63"/>
    <w:rsid w:val="004707D4"/>
    <w:rsid w:val="004D1F3F"/>
    <w:rsid w:val="004E108E"/>
    <w:rsid w:val="00645252"/>
    <w:rsid w:val="006C1990"/>
    <w:rsid w:val="006D3D74"/>
    <w:rsid w:val="007E1F56"/>
    <w:rsid w:val="0083569A"/>
    <w:rsid w:val="00885539"/>
    <w:rsid w:val="00963236"/>
    <w:rsid w:val="00A840DF"/>
    <w:rsid w:val="00A9204E"/>
    <w:rsid w:val="00AC0405"/>
    <w:rsid w:val="00B103C5"/>
    <w:rsid w:val="00BC003F"/>
    <w:rsid w:val="00BE2149"/>
    <w:rsid w:val="00BE270A"/>
    <w:rsid w:val="00C06620"/>
    <w:rsid w:val="00C26071"/>
    <w:rsid w:val="00CC2A29"/>
    <w:rsid w:val="00D101FA"/>
    <w:rsid w:val="00D13DF7"/>
    <w:rsid w:val="00DE563B"/>
    <w:rsid w:val="00EA54B3"/>
    <w:rsid w:val="00EC689F"/>
    <w:rsid w:val="00F32554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{5200D8D0-9758-44FF-844A-09AF9BE2E81C}tf02786999_win32.dotx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2021-09-16T06:36:00Z</dcterms:created>
  <dcterms:modified xsi:type="dcterms:W3CDTF">2021-09-23T08:24:00Z</dcterms:modified>
</cp:coreProperties>
</file>