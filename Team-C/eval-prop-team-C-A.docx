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5BA41B4A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2021/09/16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 xml:space="preserve">coturnix (C </w:t>
      </w:r>
      <w:proofErr w:type="gramStart"/>
      <w:r w:rsidR="00C26071">
        <w:rPr>
          <w:rFonts w:ascii="Candara" w:hAnsi="Candara"/>
          <w:sz w:val="28"/>
          <w:szCs w:val="28"/>
        </w:rPr>
        <w:t>team)</w:t>
      </w:r>
      <w:r w:rsidRPr="00F67FAC">
        <w:rPr>
          <w:rFonts w:ascii="Candara" w:hAnsi="Candara"/>
          <w:sz w:val="28"/>
          <w:szCs w:val="28"/>
        </w:rPr>
        <w:t>_</w:t>
      </w:r>
      <w:proofErr w:type="gramEnd"/>
      <w:r w:rsidRPr="00F67FAC">
        <w:rPr>
          <w:rFonts w:ascii="Candara" w:hAnsi="Candara"/>
          <w:sz w:val="28"/>
          <w:szCs w:val="28"/>
        </w:rPr>
        <w:t>_________</w:t>
      </w:r>
    </w:p>
    <w:p w14:paraId="324CA9A3" w14:textId="762798DB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1077F6">
        <w:rPr>
          <w:rFonts w:ascii="Candara" w:hAnsi="Candara" w:hint="eastAsia"/>
          <w:sz w:val="28"/>
          <w:szCs w:val="28"/>
        </w:rPr>
        <w:t>A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632BECA4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1077F6">
        <w:rPr>
          <w:rFonts w:ascii="Candara" w:hAnsi="Candara"/>
          <w:sz w:val="28"/>
          <w:szCs w:val="28"/>
        </w:rPr>
        <w:t>Seonghyun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02B9465E" w:rsidR="00F67FAC" w:rsidRDefault="00F67FAC">
            <w:r>
              <w:rPr>
                <w:rFonts w:hint="eastAsia"/>
              </w:rPr>
              <w:t xml:space="preserve"> </w:t>
            </w:r>
            <w:r w:rsidR="001077F6">
              <w:t>40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426ACECB" w:rsidR="00F67FAC" w:rsidRDefault="00F67FAC">
            <w:r>
              <w:rPr>
                <w:rFonts w:hint="eastAsia"/>
              </w:rPr>
              <w:t xml:space="preserve"> </w:t>
            </w:r>
            <w:r w:rsidR="001077F6">
              <w:t>40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972B444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2CEBFFB5" w:rsidR="001077F6" w:rsidRPr="00F67FAC" w:rsidRDefault="00725CE6">
            <w:pPr>
              <w:rPr>
                <w:rFonts w:hint="eastAsia"/>
              </w:rPr>
            </w:pPr>
            <w:r w:rsidRPr="00725CE6">
              <w:rPr>
                <w:rFonts w:ascii="Arial" w:hAnsi="Arial" w:cs="Arial" w:hint="eastAsia"/>
                <w:color w:val="000000"/>
              </w:rPr>
              <w:t>기존에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존재하는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유사한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프로그램에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대한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차별성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조사가</w:t>
            </w:r>
            <w:r w:rsidRPr="00725CE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조금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더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필요해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 w:rsidRPr="00725CE6">
              <w:rPr>
                <w:rFonts w:ascii="Arial" w:hAnsi="Arial" w:cs="Arial"/>
                <w:color w:val="000000"/>
              </w:rPr>
              <w:t>보</w:t>
            </w:r>
            <w:r>
              <w:rPr>
                <w:rFonts w:ascii="Arial" w:hAnsi="Arial" w:cs="Arial" w:hint="eastAsia"/>
                <w:color w:val="000000"/>
              </w:rPr>
              <w:t>이지만</w:t>
            </w:r>
            <w:r>
              <w:rPr>
                <w:rFonts w:ascii="Arial" w:hAnsi="Arial" w:cs="Arial" w:hint="eastAsia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="001077F6">
              <w:rPr>
                <w:rFonts w:ascii="Arial" w:hAnsi="Arial" w:cs="Arial"/>
                <w:color w:val="000000"/>
              </w:rPr>
              <w:t xml:space="preserve">GAN </w:t>
            </w:r>
            <w:r w:rsidR="001077F6">
              <w:rPr>
                <w:rFonts w:ascii="Arial" w:hAnsi="Arial" w:cs="Arial"/>
                <w:color w:val="000000"/>
              </w:rPr>
              <w:t>에</w:t>
            </w:r>
            <w:proofErr w:type="gramEnd"/>
            <w:r w:rsidR="001077F6">
              <w:rPr>
                <w:rFonts w:ascii="Arial" w:hAnsi="Arial" w:cs="Arial"/>
                <w:color w:val="000000"/>
              </w:rPr>
              <w:t xml:space="preserve"> </w:t>
            </w:r>
            <w:r w:rsidR="001077F6">
              <w:rPr>
                <w:rFonts w:ascii="Arial" w:hAnsi="Arial" w:cs="Arial"/>
                <w:color w:val="000000"/>
              </w:rPr>
              <w:t>대한</w:t>
            </w:r>
            <w:r w:rsidR="001077F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기초적인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 w:rsidR="001077F6">
              <w:rPr>
                <w:rFonts w:ascii="Arial" w:hAnsi="Arial" w:cs="Arial"/>
                <w:color w:val="000000"/>
              </w:rPr>
              <w:t>배경지식</w:t>
            </w:r>
            <w:r w:rsidR="001077F6">
              <w:rPr>
                <w:rFonts w:ascii="Arial" w:hAnsi="Arial" w:cs="Arial"/>
                <w:color w:val="000000"/>
              </w:rPr>
              <w:t xml:space="preserve"> </w:t>
            </w:r>
            <w:r w:rsidR="001077F6">
              <w:rPr>
                <w:rFonts w:ascii="Arial" w:hAnsi="Arial" w:cs="Arial"/>
                <w:color w:val="000000"/>
              </w:rPr>
              <w:t>조사가</w:t>
            </w:r>
            <w:r w:rsidR="001077F6">
              <w:rPr>
                <w:rFonts w:ascii="Arial" w:hAnsi="Arial" w:cs="Arial"/>
                <w:color w:val="000000"/>
              </w:rPr>
              <w:t xml:space="preserve"> </w:t>
            </w:r>
            <w:r w:rsidR="001077F6">
              <w:rPr>
                <w:rFonts w:ascii="Arial" w:hAnsi="Arial" w:cs="Arial"/>
                <w:color w:val="000000"/>
              </w:rPr>
              <w:t>잘</w:t>
            </w:r>
            <w:r w:rsidR="001077F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것으로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느껴졌습니다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4A486EC0" w14:textId="47F13152" w:rsidR="00F67FAC" w:rsidRDefault="001077F6">
            <w:r>
              <w:t>80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69DAC107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1077F6">
              <w:t>0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347700CC" w:rsidR="00F67FAC" w:rsidRDefault="00F67FAC">
            <w:r>
              <w:rPr>
                <w:rFonts w:hint="eastAsia"/>
              </w:rPr>
              <w:t xml:space="preserve"> </w:t>
            </w:r>
            <w:r w:rsidR="001077F6">
              <w:t>25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3E454277" w:rsidR="00F67FAC" w:rsidRDefault="00F67FAC">
            <w:r>
              <w:rPr>
                <w:rFonts w:hint="eastAsia"/>
              </w:rPr>
              <w:t xml:space="preserve"> </w:t>
            </w:r>
            <w:r w:rsidR="001077F6">
              <w:t>25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0345EBCB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2A377A46" w14:textId="77777777" w:rsidR="003069AC" w:rsidRDefault="001077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실제로</w:t>
            </w:r>
            <w:r>
              <w:rPr>
                <w:rFonts w:ascii="Arial" w:hAnsi="Arial" w:cs="Arial"/>
                <w:color w:val="000000"/>
              </w:rPr>
              <w:t>GAN</w:t>
            </w:r>
            <w:r>
              <w:rPr>
                <w:rFonts w:ascii="Arial" w:hAnsi="Arial" w:cs="Arial"/>
                <w:color w:val="000000"/>
              </w:rPr>
              <w:t>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학습시키는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과정에서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어려운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점이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많을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것으로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보이며</w:t>
            </w:r>
            <w:r>
              <w:rPr>
                <w:rFonts w:ascii="Arial" w:hAnsi="Arial" w:cs="Arial" w:hint="eastAsia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발표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도중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설명했던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폰트의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저작권을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위배하지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않는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 w:hint="eastAsia"/>
                <w:color w:val="000000"/>
              </w:rPr>
              <w:t>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쉽지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않</w:t>
            </w:r>
            <w:r w:rsidR="003069AC">
              <w:rPr>
                <w:rFonts w:ascii="Arial" w:hAnsi="Arial" w:cs="Arial" w:hint="eastAsia"/>
                <w:color w:val="000000"/>
              </w:rPr>
              <w:t>을</w:t>
            </w:r>
            <w:r w:rsidR="003069AC">
              <w:rPr>
                <w:rFonts w:ascii="Arial" w:hAnsi="Arial" w:cs="Arial" w:hint="eastAsia"/>
                <w:color w:val="000000"/>
              </w:rPr>
              <w:t xml:space="preserve"> </w:t>
            </w:r>
            <w:r w:rsidR="003069AC">
              <w:rPr>
                <w:rFonts w:ascii="Arial" w:hAnsi="Arial" w:cs="Arial" w:hint="eastAsia"/>
                <w:color w:val="000000"/>
              </w:rPr>
              <w:t>것으로</w:t>
            </w:r>
            <w:r w:rsidR="003069AC">
              <w:rPr>
                <w:rFonts w:ascii="Arial" w:hAnsi="Arial" w:cs="Arial" w:hint="eastAsia"/>
                <w:color w:val="000000"/>
              </w:rPr>
              <w:t xml:space="preserve"> </w:t>
            </w:r>
            <w:r w:rsidR="003069AC">
              <w:rPr>
                <w:rFonts w:ascii="Arial" w:hAnsi="Arial" w:cs="Arial" w:hint="eastAsia"/>
                <w:color w:val="000000"/>
              </w:rPr>
              <w:t>생각됩니다</w:t>
            </w:r>
            <w:r w:rsidR="003069AC">
              <w:rPr>
                <w:rFonts w:ascii="Arial" w:hAnsi="Arial" w:cs="Arial" w:hint="eastAsia"/>
                <w:color w:val="000000"/>
              </w:rPr>
              <w:t>.</w:t>
            </w:r>
          </w:p>
          <w:p w14:paraId="04376D4A" w14:textId="296CF9D6" w:rsidR="001077F6" w:rsidRPr="00F67FAC" w:rsidRDefault="003069AC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</w:rPr>
              <w:t>하지만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069AC">
              <w:rPr>
                <w:rFonts w:ascii="Arial" w:hAnsi="Arial" w:cs="Arial" w:hint="eastAsia"/>
                <w:color w:val="000000"/>
              </w:rPr>
              <w:t>제안하는</w:t>
            </w:r>
            <w:r w:rsidRPr="003069AC">
              <w:rPr>
                <w:rFonts w:ascii="Arial" w:hAnsi="Arial" w:cs="Arial"/>
                <w:color w:val="000000"/>
              </w:rPr>
              <w:t xml:space="preserve"> </w:t>
            </w:r>
            <w:r w:rsidRPr="003069AC">
              <w:rPr>
                <w:rFonts w:ascii="Arial" w:hAnsi="Arial" w:cs="Arial"/>
                <w:color w:val="000000"/>
              </w:rPr>
              <w:t>솔루션</w:t>
            </w:r>
            <w:r>
              <w:rPr>
                <w:rFonts w:ascii="Arial" w:hAnsi="Arial" w:cs="Arial" w:hint="eastAsia"/>
                <w:color w:val="000000"/>
              </w:rPr>
              <w:t>이</w:t>
            </w:r>
            <w:r w:rsidRPr="003069A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설득력이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있어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긍정적으로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생각되며</w:t>
            </w:r>
            <w:r>
              <w:rPr>
                <w:rFonts w:ascii="Arial" w:hAnsi="Arial" w:cs="Arial" w:hint="eastAsia"/>
                <w:color w:val="000000"/>
              </w:rPr>
              <w:t>,</w:t>
            </w:r>
            <w:r w:rsidRPr="003069AC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충분히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의미있는</w:t>
            </w:r>
            <w:proofErr w:type="spellEnd"/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프로젝트인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것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같습니다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5D685EA3" w14:textId="660338F1" w:rsidR="00F67FAC" w:rsidRDefault="001077F6" w:rsidP="000F227B">
            <w:r>
              <w:t>70</w:t>
            </w:r>
            <w:r w:rsidR="000F227B"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0C0DDDA1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7635AA71" w:rsidR="00F67FAC" w:rsidRDefault="00F67FAC">
            <w:r>
              <w:rPr>
                <w:rFonts w:hint="eastAsia"/>
              </w:rPr>
              <w:t xml:space="preserve"> </w:t>
            </w:r>
            <w:r w:rsidR="001077F6">
              <w:t>25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59940618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6732E1F9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0BF460EF" w:rsidR="001077F6" w:rsidRPr="00F67FAC" w:rsidRDefault="001077F6">
            <w:r>
              <w:rPr>
                <w:rFonts w:ascii="Arial" w:hAnsi="Arial" w:cs="Arial"/>
                <w:color w:val="000000"/>
              </w:rPr>
              <w:t>구체적인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계획과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역할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합리적으로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진행된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 xml:space="preserve">. CS </w:t>
            </w:r>
            <w:r>
              <w:rPr>
                <w:rFonts w:ascii="Arial" w:hAnsi="Arial" w:cs="Arial"/>
                <w:color w:val="000000"/>
              </w:rPr>
              <w:t>이론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수업으로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배웠던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내용을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연계해서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적용한다는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점에서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좋은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프로젝트라고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생각됩니다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2B5109AB" w14:textId="27F2E05E" w:rsidR="00F67FAC" w:rsidRDefault="000F227B">
            <w:r>
              <w:t>8</w:t>
            </w:r>
            <w:r w:rsidR="001077F6">
              <w:t>5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203BA4B6" w:rsidR="00EC689F" w:rsidRDefault="001077F6">
            <w:r>
              <w:t>77.5</w:t>
            </w:r>
            <w:r w:rsidR="00FB7028">
              <w:t xml:space="preserve"> /</w:t>
            </w:r>
            <w:r>
              <w:t xml:space="preserve"> </w:t>
            </w:r>
            <w:r w:rsidR="00FB7028">
              <w:t>100</w:t>
            </w:r>
          </w:p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9DB0" w14:textId="77777777" w:rsidR="008D53A5" w:rsidRDefault="008D53A5" w:rsidP="00BE270A">
      <w:r>
        <w:separator/>
      </w:r>
    </w:p>
  </w:endnote>
  <w:endnote w:type="continuationSeparator" w:id="0">
    <w:p w14:paraId="12A078B9" w14:textId="77777777" w:rsidR="008D53A5" w:rsidRDefault="008D53A5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B89E" w14:textId="77777777" w:rsidR="008D53A5" w:rsidRDefault="008D53A5" w:rsidP="00BE270A">
      <w:r>
        <w:separator/>
      </w:r>
    </w:p>
  </w:footnote>
  <w:footnote w:type="continuationSeparator" w:id="0">
    <w:p w14:paraId="3A1262FE" w14:textId="77777777" w:rsidR="008D53A5" w:rsidRDefault="008D53A5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077F6"/>
    <w:rsid w:val="00111A85"/>
    <w:rsid w:val="00134F8E"/>
    <w:rsid w:val="00300C47"/>
    <w:rsid w:val="003069AC"/>
    <w:rsid w:val="00320E63"/>
    <w:rsid w:val="004707D4"/>
    <w:rsid w:val="004D1F3F"/>
    <w:rsid w:val="004E108E"/>
    <w:rsid w:val="00645252"/>
    <w:rsid w:val="006C1990"/>
    <w:rsid w:val="006D3D74"/>
    <w:rsid w:val="00725CE6"/>
    <w:rsid w:val="007E1F56"/>
    <w:rsid w:val="0083569A"/>
    <w:rsid w:val="00885539"/>
    <w:rsid w:val="008D53A5"/>
    <w:rsid w:val="00963236"/>
    <w:rsid w:val="00A840DF"/>
    <w:rsid w:val="00A9204E"/>
    <w:rsid w:val="00B103C5"/>
    <w:rsid w:val="00BC003F"/>
    <w:rsid w:val="00BE2149"/>
    <w:rsid w:val="00BE270A"/>
    <w:rsid w:val="00C06620"/>
    <w:rsid w:val="00C26071"/>
    <w:rsid w:val="00D101FA"/>
    <w:rsid w:val="00D13DF7"/>
    <w:rsid w:val="00DE563B"/>
    <w:rsid w:val="00EA54B3"/>
    <w:rsid w:val="00EC689F"/>
    <w:rsid w:val="00F32554"/>
    <w:rsid w:val="00F67FAC"/>
    <w:rsid w:val="00F82BCB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2021-09-23T07:58:00Z</dcterms:modified>
</cp:coreProperties>
</file>