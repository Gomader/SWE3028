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7AB693E2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</w:t>
      </w:r>
      <w:r w:rsidR="007F41C9">
        <w:rPr>
          <w:rFonts w:ascii="Candara" w:hAnsi="Candara"/>
          <w:sz w:val="28"/>
          <w:szCs w:val="28"/>
        </w:rPr>
        <w:t>23</w:t>
      </w:r>
      <w:r w:rsidR="007733EE">
        <w:rPr>
          <w:rFonts w:ascii="Candara" w:hAnsi="Candara"/>
          <w:sz w:val="28"/>
          <w:szCs w:val="28"/>
        </w:rPr>
        <w:t>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</w:t>
      </w:r>
      <w:proofErr w:type="spellStart"/>
      <w:r w:rsidR="007733EE">
        <w:rPr>
          <w:rFonts w:ascii="Candara" w:hAnsi="Candara"/>
          <w:sz w:val="28"/>
          <w:szCs w:val="28"/>
        </w:rPr>
        <w:t>cookieNcream</w:t>
      </w:r>
      <w:proofErr w:type="spellEnd"/>
    </w:p>
    <w:p w14:paraId="324CA9A3" w14:textId="73028F93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</w:t>
      </w:r>
      <w:r w:rsidR="00384A12">
        <w:rPr>
          <w:rFonts w:ascii="Candara" w:hAnsi="Candara"/>
          <w:sz w:val="28"/>
          <w:szCs w:val="28"/>
        </w:rPr>
        <w:t>E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</w:t>
      </w:r>
      <w:proofErr w:type="spellStart"/>
      <w:r w:rsidR="007733EE">
        <w:rPr>
          <w:rFonts w:ascii="Candara" w:hAnsi="Candara"/>
          <w:sz w:val="28"/>
          <w:szCs w:val="28"/>
        </w:rPr>
        <w:t>Bomin</w:t>
      </w:r>
      <w:proofErr w:type="spellEnd"/>
      <w:r w:rsidR="007733EE">
        <w:rPr>
          <w:rFonts w:ascii="Candara" w:hAnsi="Candara"/>
          <w:sz w:val="28"/>
          <w:szCs w:val="28"/>
        </w:rPr>
        <w:t xml:space="preserve"> </w:t>
      </w:r>
      <w:proofErr w:type="spellStart"/>
      <w:r w:rsidR="007733EE">
        <w:rPr>
          <w:rFonts w:ascii="Candara" w:hAnsi="Candara"/>
          <w:sz w:val="28"/>
          <w:szCs w:val="28"/>
        </w:rPr>
        <w:t>Namkoong</w:t>
      </w:r>
      <w:proofErr w:type="spellEnd"/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0B35015E" w:rsidR="00F67FAC" w:rsidRDefault="00F67FAC">
            <w:r>
              <w:rPr>
                <w:rFonts w:hint="eastAsia"/>
              </w:rPr>
              <w:t xml:space="preserve"> </w:t>
            </w:r>
            <w:r w:rsidR="007F41C9">
              <w:t>2</w:t>
            </w:r>
            <w:r w:rsidR="00384A12">
              <w:t>4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526EF094" w:rsidR="00F67FAC" w:rsidRDefault="00F67FAC">
            <w:r>
              <w:t xml:space="preserve"> </w:t>
            </w:r>
            <w:r w:rsidR="00384A12">
              <w:t>24</w:t>
            </w:r>
            <w:r w:rsidR="007733EE">
              <w:t xml:space="preserve">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527D21A7" w:rsidR="007733EE" w:rsidRPr="00F67FAC" w:rsidRDefault="00384A12">
            <w:pPr>
              <w:rPr>
                <w:rFonts w:hint="eastAsia"/>
              </w:rPr>
            </w:pPr>
            <w:r>
              <w:rPr>
                <w:rFonts w:hint="eastAsia"/>
              </w:rPr>
              <w:t>이미 존재하는 프로그램이 많아 그것을 넘어서는 뚜렷한 성과를 기대하기 어려움.</w:t>
            </w:r>
          </w:p>
        </w:tc>
        <w:tc>
          <w:tcPr>
            <w:tcW w:w="1083" w:type="dxa"/>
          </w:tcPr>
          <w:p w14:paraId="4A486EC0" w14:textId="77B28E11" w:rsidR="00F67FAC" w:rsidRDefault="00384A12">
            <w:r>
              <w:t>48</w:t>
            </w:r>
            <w:r w:rsidR="007733EE">
              <w:t xml:space="preserve">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0BFCE570" w:rsidR="00F67FAC" w:rsidRDefault="00384A12">
            <w:r>
              <w:t>20</w:t>
            </w:r>
            <w:r w:rsidR="007733EE"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50D47EC8" w:rsidR="00F67FAC" w:rsidRDefault="007F41C9">
            <w:r>
              <w:t>2</w:t>
            </w:r>
            <w:r w:rsidR="00384A12">
              <w:t>2</w:t>
            </w:r>
            <w:r w:rsidR="007733EE"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2D586196" w:rsidR="00F67FAC" w:rsidRDefault="007F41C9">
            <w:r>
              <w:t>1</w:t>
            </w:r>
            <w:r w:rsidR="00384A12">
              <w:t>3</w:t>
            </w:r>
            <w:r w:rsidR="007733EE"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4F853EA8" w:rsidR="007733EE" w:rsidRPr="00F67FAC" w:rsidRDefault="00384A12">
            <w:pPr>
              <w:rPr>
                <w:rFonts w:hint="eastAsia"/>
              </w:rPr>
            </w:pPr>
            <w:r>
              <w:rPr>
                <w:rFonts w:hint="eastAsia"/>
              </w:rPr>
              <w:t>구체적인 솔루션이 없음.</w:t>
            </w:r>
          </w:p>
        </w:tc>
        <w:tc>
          <w:tcPr>
            <w:tcW w:w="1083" w:type="dxa"/>
          </w:tcPr>
          <w:p w14:paraId="5D685EA3" w14:textId="6EF24C58" w:rsidR="00F67FAC" w:rsidRDefault="007F41C9">
            <w:r>
              <w:t>5</w:t>
            </w:r>
            <w:r w:rsidR="00384A12">
              <w:t>5</w:t>
            </w:r>
            <w:r w:rsidR="007733EE">
              <w:t xml:space="preserve">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7D45BE7C" w:rsidR="00F67FAC" w:rsidRDefault="00384A12">
            <w:r>
              <w:t>23</w:t>
            </w:r>
            <w:r w:rsidR="007733EE"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3E9C301B" w:rsidR="00F67FAC" w:rsidRDefault="007F41C9">
            <w:r>
              <w:t>2</w:t>
            </w:r>
            <w:r w:rsidR="00384A12">
              <w:t>7</w:t>
            </w:r>
            <w:r w:rsidR="007733EE"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197D1FF5" w:rsidR="00F67FAC" w:rsidRDefault="00384A12">
            <w:r>
              <w:t>22</w:t>
            </w:r>
            <w:r w:rsidR="007733EE"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2FA808E9" w:rsidR="007733EE" w:rsidRPr="007733EE" w:rsidRDefault="00384A12">
            <w:pPr>
              <w:rPr>
                <w:rFonts w:hint="eastAsia"/>
              </w:rPr>
            </w:pPr>
            <w:r>
              <w:rPr>
                <w:rFonts w:hint="eastAsia"/>
              </w:rPr>
              <w:t>문제를 어떻게 해결할 것인지 명확하지 않아 난이도 판단이 어려움.</w:t>
            </w:r>
          </w:p>
        </w:tc>
        <w:tc>
          <w:tcPr>
            <w:tcW w:w="1083" w:type="dxa"/>
          </w:tcPr>
          <w:p w14:paraId="2B5109AB" w14:textId="55B59BF1" w:rsidR="00F67FAC" w:rsidRDefault="007F41C9">
            <w:r>
              <w:t>7</w:t>
            </w:r>
            <w:r w:rsidR="00384A12">
              <w:t>2</w:t>
            </w:r>
            <w:r w:rsidR="007733EE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59C560D8" w:rsidR="00EC689F" w:rsidRDefault="00384A12">
            <w:r>
              <w:t>58</w:t>
            </w:r>
            <w:r w:rsidR="007733EE">
              <w:t xml:space="preserve">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48DBD27C" w:rsidR="00FB7028" w:rsidRDefault="00384A12">
            <w:pPr>
              <w:rPr>
                <w:rFonts w:hint="eastAsia"/>
              </w:rPr>
            </w:pPr>
            <w:r>
              <w:rPr>
                <w:rFonts w:hint="eastAsia"/>
              </w:rPr>
              <w:t>기존 프로그램과 어떻게 차별화할 것인지 설명이 부족하며 구체적인 구현 방안도 제시되지 않아 프로젝트를 성공적으로 마칠 수 있을지 모르겠음.</w:t>
            </w:r>
            <w:r w:rsidR="007F41C9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66A0" w14:textId="77777777" w:rsidR="00FD4D54" w:rsidRDefault="00FD4D54" w:rsidP="00BE270A">
      <w:r>
        <w:separator/>
      </w:r>
    </w:p>
  </w:endnote>
  <w:endnote w:type="continuationSeparator" w:id="0">
    <w:p w14:paraId="54990EAB" w14:textId="77777777" w:rsidR="00FD4D54" w:rsidRDefault="00FD4D54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2460" w14:textId="77777777" w:rsidR="00FD4D54" w:rsidRDefault="00FD4D54" w:rsidP="00BE270A">
      <w:r>
        <w:separator/>
      </w:r>
    </w:p>
  </w:footnote>
  <w:footnote w:type="continuationSeparator" w:id="0">
    <w:p w14:paraId="0EB8111D" w14:textId="77777777" w:rsidR="00FD4D54" w:rsidRDefault="00FD4D54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300C47"/>
    <w:rsid w:val="00320E63"/>
    <w:rsid w:val="00384A12"/>
    <w:rsid w:val="00497DC5"/>
    <w:rsid w:val="004C539A"/>
    <w:rsid w:val="004D1F3F"/>
    <w:rsid w:val="004E108E"/>
    <w:rsid w:val="00645252"/>
    <w:rsid w:val="006C1990"/>
    <w:rsid w:val="006D3D74"/>
    <w:rsid w:val="006F699F"/>
    <w:rsid w:val="007733EE"/>
    <w:rsid w:val="0078515D"/>
    <w:rsid w:val="007E1F56"/>
    <w:rsid w:val="007F41C9"/>
    <w:rsid w:val="0083569A"/>
    <w:rsid w:val="00885539"/>
    <w:rsid w:val="00A63440"/>
    <w:rsid w:val="00A840DF"/>
    <w:rsid w:val="00A9204E"/>
    <w:rsid w:val="00B103C5"/>
    <w:rsid w:val="00B724A1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2021-09-27T16:14:00Z</dcterms:created>
  <dcterms:modified xsi:type="dcterms:W3CDTF">2021-09-27T16:16:00Z</dcterms:modified>
</cp:coreProperties>
</file>