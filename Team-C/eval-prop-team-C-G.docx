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58BACED0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Pr="00D101FA">
        <w:rPr>
          <w:rFonts w:ascii="Candara" w:hAnsi="Candara"/>
          <w:sz w:val="28"/>
          <w:szCs w:val="28"/>
        </w:rPr>
        <w:t>_____________</w:t>
      </w:r>
      <w:r w:rsidR="00C26071" w:rsidRPr="00D101FA">
        <w:rPr>
          <w:rFonts w:ascii="Candara" w:hAnsi="Candara"/>
          <w:sz w:val="28"/>
          <w:szCs w:val="28"/>
        </w:rPr>
        <w:t>2021/09/</w:t>
      </w:r>
      <w:r w:rsidR="00707A70">
        <w:rPr>
          <w:rFonts w:ascii="Candara" w:hAnsi="Candara"/>
          <w:sz w:val="28"/>
          <w:szCs w:val="28"/>
        </w:rPr>
        <w:t>23</w:t>
      </w:r>
      <w:r w:rsidRPr="00D101FA">
        <w:rPr>
          <w:rFonts w:ascii="Candara" w:hAnsi="Candara"/>
          <w:sz w:val="28"/>
          <w:szCs w:val="28"/>
        </w:rPr>
        <w:t>__________</w:t>
      </w:r>
    </w:p>
    <w:p w14:paraId="3DEAF86C" w14:textId="46F5D5E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Your Team: _____________</w:t>
      </w:r>
      <w:r w:rsidR="00C26071">
        <w:rPr>
          <w:rFonts w:ascii="Candara" w:hAnsi="Candara"/>
          <w:sz w:val="28"/>
          <w:szCs w:val="28"/>
        </w:rPr>
        <w:t xml:space="preserve">coturnix (C </w:t>
      </w:r>
      <w:proofErr w:type="gramStart"/>
      <w:r w:rsidR="00C26071">
        <w:rPr>
          <w:rFonts w:ascii="Candara" w:hAnsi="Candara"/>
          <w:sz w:val="28"/>
          <w:szCs w:val="28"/>
        </w:rPr>
        <w:t>team)</w:t>
      </w:r>
      <w:r w:rsidRPr="00F67FAC">
        <w:rPr>
          <w:rFonts w:ascii="Candara" w:hAnsi="Candara"/>
          <w:sz w:val="28"/>
          <w:szCs w:val="28"/>
        </w:rPr>
        <w:t>_</w:t>
      </w:r>
      <w:proofErr w:type="gramEnd"/>
      <w:r w:rsidRPr="00F67FAC">
        <w:rPr>
          <w:rFonts w:ascii="Candara" w:hAnsi="Candara"/>
          <w:sz w:val="28"/>
          <w:szCs w:val="28"/>
        </w:rPr>
        <w:t>_________</w:t>
      </w:r>
    </w:p>
    <w:p w14:paraId="324CA9A3" w14:textId="08476E17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to be Evaluated:  _________</w:t>
      </w:r>
      <w:r w:rsidR="00707A70">
        <w:rPr>
          <w:rFonts w:ascii="Candara" w:hAnsi="Candara" w:hint="eastAsia"/>
          <w:sz w:val="28"/>
          <w:szCs w:val="28"/>
        </w:rPr>
        <w:t>G</w:t>
      </w:r>
      <w:r w:rsidRPr="00F67FAC">
        <w:rPr>
          <w:rFonts w:ascii="Candara" w:hAnsi="Candara"/>
          <w:sz w:val="28"/>
          <w:szCs w:val="28"/>
        </w:rPr>
        <w:t>___________</w:t>
      </w:r>
    </w:p>
    <w:p w14:paraId="5E67EA1B" w14:textId="252C7C89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Leader: ___________</w:t>
      </w:r>
      <w:r w:rsidR="00134F8E">
        <w:rPr>
          <w:rFonts w:ascii="Candara" w:hAnsi="Candara"/>
          <w:sz w:val="28"/>
          <w:szCs w:val="28"/>
        </w:rPr>
        <w:t xml:space="preserve">Ban </w:t>
      </w:r>
      <w:proofErr w:type="spellStart"/>
      <w:r w:rsidR="00707A70">
        <w:rPr>
          <w:rFonts w:ascii="Candara" w:hAnsi="Candara"/>
          <w:sz w:val="28"/>
          <w:szCs w:val="28"/>
        </w:rPr>
        <w:t>S</w:t>
      </w:r>
      <w:r w:rsidR="00134F8E">
        <w:rPr>
          <w:rFonts w:ascii="Candara" w:hAnsi="Candara"/>
          <w:sz w:val="28"/>
          <w:szCs w:val="28"/>
        </w:rPr>
        <w:t>eonghyun</w:t>
      </w:r>
      <w:proofErr w:type="spellEnd"/>
      <w:r w:rsidRPr="00F67FAC">
        <w:rPr>
          <w:rFonts w:ascii="Candara" w:hAnsi="Candara"/>
          <w:sz w:val="28"/>
          <w:szCs w:val="28"/>
        </w:rPr>
        <w:t>____________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2D20C46F" w:rsidR="00F67FAC" w:rsidRDefault="00F67FAC">
            <w:r>
              <w:rPr>
                <w:rFonts w:hint="eastAsia"/>
              </w:rPr>
              <w:t xml:space="preserve"> </w:t>
            </w:r>
            <w:r w:rsidR="004F5DB5">
              <w:t>4</w:t>
            </w:r>
            <w:r w:rsidR="00134F8E">
              <w:t>5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3446B3BE" w:rsidR="00F67FAC" w:rsidRDefault="00F67FAC">
            <w:r>
              <w:rPr>
                <w:rFonts w:hint="eastAsia"/>
              </w:rPr>
              <w:t xml:space="preserve"> </w:t>
            </w:r>
            <w:r w:rsidR="004F5DB5">
              <w:t>50</w:t>
            </w:r>
            <w:r>
              <w:t xml:space="preserve"> 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39D5BA88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22153F90" w:rsidR="004F5DB5" w:rsidRPr="00F67FAC" w:rsidRDefault="004F5DB5">
            <w:r>
              <w:rPr>
                <w:rFonts w:ascii="Arial" w:hAnsi="Arial" w:cs="Arial" w:hint="eastAsia"/>
                <w:color w:val="000000"/>
              </w:rPr>
              <w:t>많은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조사와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레퍼런스를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통해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해당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프로젝트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관련으로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충분한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조사를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것으로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보입니다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4A486EC0" w14:textId="29DF6ADE" w:rsidR="00F67FAC" w:rsidRDefault="004F5DB5">
            <w:r>
              <w:t>95</w:t>
            </w:r>
            <w:r w:rsidR="00F67FAC">
              <w:t xml:space="preserve"> /</w:t>
            </w:r>
            <w:r w:rsidR="00134F8E">
              <w:t xml:space="preserve"> </w:t>
            </w:r>
            <w:r w:rsidR="00F67FAC">
              <w:t>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726BE362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1713723A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</w:t>
            </w:r>
            <w:r w:rsidR="004F5DB5">
              <w:t>0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70615E0A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045F6AC3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1F177917" w:rsidR="004F5DB5" w:rsidRPr="00F67FAC" w:rsidRDefault="004F5DB5">
            <w:r>
              <w:rPr>
                <w:rFonts w:ascii="Arial" w:hAnsi="Arial" w:cs="Arial"/>
                <w:color w:val="000000"/>
              </w:rPr>
              <w:t>검색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엔진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또는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플랫폼과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연계한다면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매우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다양한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곳에서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활용될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</w:p>
        </w:tc>
        <w:tc>
          <w:tcPr>
            <w:tcW w:w="1083" w:type="dxa"/>
          </w:tcPr>
          <w:p w14:paraId="5D685EA3" w14:textId="3722FB96" w:rsidR="00F67FAC" w:rsidRDefault="000F227B" w:rsidP="000F227B">
            <w:r>
              <w:t>8</w:t>
            </w:r>
            <w:r w:rsidR="004F5DB5">
              <w:t>0</w:t>
            </w:r>
            <w:r>
              <w:t xml:space="preserve"> </w:t>
            </w:r>
            <w:r w:rsidR="00F67FAC">
              <w:t>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0C0DDDA1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35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1AA8AE71" w:rsidR="00F67FAC" w:rsidRDefault="00F67FAC">
            <w:r>
              <w:rPr>
                <w:rFonts w:hint="eastAsia"/>
              </w:rPr>
              <w:t xml:space="preserve"> </w:t>
            </w:r>
            <w:r w:rsidR="004F5DB5">
              <w:t>3</w:t>
            </w:r>
            <w:r w:rsidR="000F227B">
              <w:t>0</w:t>
            </w:r>
            <w:r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1DADE28D" w:rsidR="00F67FAC" w:rsidRDefault="00F67FAC">
            <w:r>
              <w:rPr>
                <w:rFonts w:hint="eastAsia"/>
              </w:rPr>
              <w:t xml:space="preserve"> </w:t>
            </w:r>
            <w:r w:rsidR="004F5DB5">
              <w:t>30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785E47E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40703293" w14:textId="07689670" w:rsidR="004F5DB5" w:rsidRPr="00F67FAC" w:rsidRDefault="004F5DB5">
            <w:r>
              <w:rPr>
                <w:rFonts w:ascii="Arial" w:hAnsi="Arial" w:cs="Arial"/>
                <w:color w:val="000000"/>
              </w:rPr>
              <w:t>어려운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프로젝트로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보이나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시간에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따른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역할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분담이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구체적으로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수립되었으며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최종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결과물을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산출할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기대됩니다</w:t>
            </w:r>
          </w:p>
        </w:tc>
        <w:tc>
          <w:tcPr>
            <w:tcW w:w="1083" w:type="dxa"/>
          </w:tcPr>
          <w:p w14:paraId="2B5109AB" w14:textId="2DA684BE" w:rsidR="00F67FAC" w:rsidRDefault="004F5DB5">
            <w:r>
              <w:t>95</w:t>
            </w:r>
            <w:r w:rsidR="00F67FAC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0B2EE3E8" w:rsidR="00EC689F" w:rsidRDefault="004F5DB5">
            <w:r>
              <w:t>89</w:t>
            </w:r>
            <w:r w:rsidR="00FB7028">
              <w:t xml:space="preserve"> /</w:t>
            </w:r>
            <w:r w:rsidR="000F227B">
              <w:t xml:space="preserve"> </w:t>
            </w:r>
            <w:r w:rsidR="00FB7028">
              <w:t>100</w:t>
            </w:r>
          </w:p>
        </w:tc>
      </w:tr>
      <w:tr w:rsidR="00FB7028" w14:paraId="4AA78CEC" w14:textId="77777777" w:rsidTr="00C44F5E">
        <w:trPr>
          <w:trHeight w:val="1266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3436256B" w:rsidR="00FB7028" w:rsidRDefault="00C44F5E">
            <w:r>
              <w:rPr>
                <w:rFonts w:ascii="Arial" w:hAnsi="Arial" w:cs="Arial"/>
                <w:color w:val="000000"/>
              </w:rPr>
              <w:t>아이디어가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새롭고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데이터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셋이나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학습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방법에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대해서도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구체적으로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수립된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역할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분담도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수립되었기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때문에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결과물이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기대됩니다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8B21" w14:textId="77777777" w:rsidR="00FC65A4" w:rsidRDefault="00FC65A4" w:rsidP="00BE270A">
      <w:r>
        <w:separator/>
      </w:r>
    </w:p>
  </w:endnote>
  <w:endnote w:type="continuationSeparator" w:id="0">
    <w:p w14:paraId="7C86D1C6" w14:textId="77777777" w:rsidR="00FC65A4" w:rsidRDefault="00FC65A4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FB535" w14:textId="77777777" w:rsidR="00FC65A4" w:rsidRDefault="00FC65A4" w:rsidP="00BE270A">
      <w:r>
        <w:separator/>
      </w:r>
    </w:p>
  </w:footnote>
  <w:footnote w:type="continuationSeparator" w:id="0">
    <w:p w14:paraId="5B118BB5" w14:textId="77777777" w:rsidR="00FC65A4" w:rsidRDefault="00FC65A4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41FB"/>
    <w:rsid w:val="000E0FBD"/>
    <w:rsid w:val="000F227B"/>
    <w:rsid w:val="00111A85"/>
    <w:rsid w:val="00134F8E"/>
    <w:rsid w:val="00300C47"/>
    <w:rsid w:val="00320E63"/>
    <w:rsid w:val="004707D4"/>
    <w:rsid w:val="004D1F3F"/>
    <w:rsid w:val="004E108E"/>
    <w:rsid w:val="004F5DB5"/>
    <w:rsid w:val="00645252"/>
    <w:rsid w:val="006C1990"/>
    <w:rsid w:val="006D3D74"/>
    <w:rsid w:val="00707A70"/>
    <w:rsid w:val="007E1F56"/>
    <w:rsid w:val="0083569A"/>
    <w:rsid w:val="00885539"/>
    <w:rsid w:val="00963236"/>
    <w:rsid w:val="00A840DF"/>
    <w:rsid w:val="00A9204E"/>
    <w:rsid w:val="00B103C5"/>
    <w:rsid w:val="00BC003F"/>
    <w:rsid w:val="00BE2149"/>
    <w:rsid w:val="00BE270A"/>
    <w:rsid w:val="00C06620"/>
    <w:rsid w:val="00C26071"/>
    <w:rsid w:val="00C44F5E"/>
    <w:rsid w:val="00D101FA"/>
    <w:rsid w:val="00D13DF7"/>
    <w:rsid w:val="00DE563B"/>
    <w:rsid w:val="00EA54B3"/>
    <w:rsid w:val="00EC689F"/>
    <w:rsid w:val="00F32554"/>
    <w:rsid w:val="00F67FAC"/>
    <w:rsid w:val="00FA69A5"/>
    <w:rsid w:val="00FB7028"/>
    <w:rsid w:val="00FC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{5200D8D0-9758-44FF-844A-09AF9BE2E81C}tf02786999_win32.dotx</Template>
  <TotalTime>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2021-09-16T06:36:00Z</dcterms:created>
  <dcterms:modified xsi:type="dcterms:W3CDTF">2021-09-23T08:21:00Z</dcterms:modified>
</cp:coreProperties>
</file>