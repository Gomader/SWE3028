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0337" w14:textId="77777777" w:rsidR="00FB7028" w:rsidRDefault="00FB7028" w:rsidP="00F67FAC">
      <w:pPr>
        <w:jc w:val="center"/>
        <w:rPr>
          <w:b/>
          <w:bCs/>
          <w:sz w:val="40"/>
          <w:szCs w:val="40"/>
        </w:rPr>
      </w:pPr>
    </w:p>
    <w:p w14:paraId="59CFF266" w14:textId="77777777" w:rsidR="00FB7028" w:rsidRDefault="00FB7028" w:rsidP="00F67FAC">
      <w:pPr>
        <w:jc w:val="center"/>
        <w:rPr>
          <w:b/>
          <w:bCs/>
          <w:sz w:val="40"/>
          <w:szCs w:val="40"/>
        </w:rPr>
      </w:pPr>
    </w:p>
    <w:p w14:paraId="63C6E1BC" w14:textId="24FF7E84" w:rsidR="00A9204E" w:rsidRPr="00F67FAC" w:rsidRDefault="00F67FAC" w:rsidP="00F67FAC">
      <w:pPr>
        <w:jc w:val="center"/>
        <w:rPr>
          <w:b/>
          <w:bCs/>
          <w:sz w:val="40"/>
          <w:szCs w:val="40"/>
        </w:rPr>
      </w:pPr>
      <w:r w:rsidRPr="00F67FAC">
        <w:rPr>
          <w:b/>
          <w:bCs/>
          <w:sz w:val="40"/>
          <w:szCs w:val="40"/>
        </w:rPr>
        <w:t>Capstone Design</w:t>
      </w:r>
      <w:r w:rsidR="00EC689F">
        <w:rPr>
          <w:b/>
          <w:bCs/>
          <w:sz w:val="40"/>
          <w:szCs w:val="40"/>
        </w:rPr>
        <w:t xml:space="preserve">: Proposal </w:t>
      </w:r>
      <w:r w:rsidRPr="00F67FAC">
        <w:rPr>
          <w:b/>
          <w:bCs/>
          <w:sz w:val="40"/>
          <w:szCs w:val="40"/>
        </w:rPr>
        <w:t>Evaluation Sheet</w:t>
      </w:r>
    </w:p>
    <w:p w14:paraId="159BD61A" w14:textId="16717259" w:rsidR="00F67FAC" w:rsidRDefault="00F67FAC"/>
    <w:p w14:paraId="193C7E13" w14:textId="64EC692B" w:rsidR="00F67FAC" w:rsidRDefault="00F67FAC"/>
    <w:p w14:paraId="5C8B7601" w14:textId="29A8F55A" w:rsidR="00FB7028" w:rsidRDefault="00FB7028"/>
    <w:p w14:paraId="51D9433A" w14:textId="16F4F77E" w:rsidR="00FB7028" w:rsidRDefault="00FB7028"/>
    <w:p w14:paraId="63177D41" w14:textId="172D1A15" w:rsidR="00FB7028" w:rsidRDefault="00FB7028"/>
    <w:p w14:paraId="384E4795" w14:textId="77777777" w:rsidR="00FB7028" w:rsidRDefault="00FB7028"/>
    <w:p w14:paraId="0CABBA37" w14:textId="77777777" w:rsidR="00FB7028" w:rsidRDefault="00FB7028"/>
    <w:p w14:paraId="736B141F" w14:textId="5BA41B4A" w:rsidR="00FB7028" w:rsidRDefault="00FB7028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>
        <w:rPr>
          <w:rFonts w:ascii="Candara" w:hAnsi="Candara" w:hint="eastAsia"/>
          <w:sz w:val="28"/>
          <w:szCs w:val="28"/>
        </w:rPr>
        <w:t>D</w:t>
      </w:r>
      <w:r>
        <w:rPr>
          <w:rFonts w:ascii="Candara" w:hAnsi="Candara"/>
          <w:sz w:val="28"/>
          <w:szCs w:val="28"/>
        </w:rPr>
        <w:t xml:space="preserve">ate: </w:t>
      </w:r>
      <w:r w:rsidRPr="00D101FA">
        <w:rPr>
          <w:rFonts w:ascii="Candara" w:hAnsi="Candara"/>
          <w:sz w:val="28"/>
          <w:szCs w:val="28"/>
        </w:rPr>
        <w:t>_____________</w:t>
      </w:r>
      <w:r w:rsidR="00C26071" w:rsidRPr="00D101FA">
        <w:rPr>
          <w:rFonts w:ascii="Candara" w:hAnsi="Candara"/>
          <w:sz w:val="28"/>
          <w:szCs w:val="28"/>
        </w:rPr>
        <w:t>2021/09/16</w:t>
      </w:r>
      <w:r w:rsidRPr="00D101FA">
        <w:rPr>
          <w:rFonts w:ascii="Candara" w:hAnsi="Candara"/>
          <w:sz w:val="28"/>
          <w:szCs w:val="28"/>
        </w:rPr>
        <w:t>__________</w:t>
      </w:r>
    </w:p>
    <w:p w14:paraId="3DEAF86C" w14:textId="46F5D5E0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>Your Team: _____________</w:t>
      </w:r>
      <w:r w:rsidR="00C26071">
        <w:rPr>
          <w:rFonts w:ascii="Candara" w:hAnsi="Candara"/>
          <w:sz w:val="28"/>
          <w:szCs w:val="28"/>
        </w:rPr>
        <w:t>coturnix (C team)</w:t>
      </w:r>
      <w:r w:rsidRPr="00F67FAC">
        <w:rPr>
          <w:rFonts w:ascii="Candara" w:hAnsi="Candara"/>
          <w:sz w:val="28"/>
          <w:szCs w:val="28"/>
        </w:rPr>
        <w:t>__________</w:t>
      </w:r>
    </w:p>
    <w:p w14:paraId="324CA9A3" w14:textId="6AAE2652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>Team to be Evaluated:  _________</w:t>
      </w:r>
      <w:r w:rsidR="00134F8E">
        <w:rPr>
          <w:rFonts w:ascii="Candara" w:hAnsi="Candara"/>
          <w:sz w:val="28"/>
          <w:szCs w:val="28"/>
        </w:rPr>
        <w:t>B</w:t>
      </w:r>
      <w:r w:rsidRPr="00F67FAC">
        <w:rPr>
          <w:rFonts w:ascii="Candara" w:hAnsi="Candara"/>
          <w:sz w:val="28"/>
          <w:szCs w:val="28"/>
        </w:rPr>
        <w:t>___________</w:t>
      </w:r>
    </w:p>
    <w:p w14:paraId="5E67EA1B" w14:textId="0283C514" w:rsidR="00F67FAC" w:rsidRPr="00F67FAC" w:rsidRDefault="00F67FAC" w:rsidP="00FB7028">
      <w:pPr>
        <w:spacing w:line="480" w:lineRule="auto"/>
        <w:jc w:val="right"/>
        <w:rPr>
          <w:rFonts w:ascii="Candara" w:hAnsi="Candara"/>
          <w:sz w:val="28"/>
          <w:szCs w:val="28"/>
        </w:rPr>
      </w:pPr>
      <w:r w:rsidRPr="00F67FAC">
        <w:rPr>
          <w:rFonts w:ascii="Candara" w:hAnsi="Candara"/>
          <w:sz w:val="28"/>
          <w:szCs w:val="28"/>
        </w:rPr>
        <w:t>Team Leader: ___________</w:t>
      </w:r>
      <w:r w:rsidR="00134F8E">
        <w:rPr>
          <w:rFonts w:ascii="Candara" w:hAnsi="Candara"/>
          <w:sz w:val="28"/>
          <w:szCs w:val="28"/>
        </w:rPr>
        <w:t xml:space="preserve">Ban </w:t>
      </w:r>
      <w:r w:rsidR="00D11483">
        <w:rPr>
          <w:rFonts w:ascii="Candara" w:hAnsi="Candara" w:hint="eastAsia"/>
          <w:sz w:val="28"/>
          <w:szCs w:val="28"/>
        </w:rPr>
        <w:t>S</w:t>
      </w:r>
      <w:r w:rsidR="00134F8E">
        <w:rPr>
          <w:rFonts w:ascii="Candara" w:hAnsi="Candara"/>
          <w:sz w:val="28"/>
          <w:szCs w:val="28"/>
        </w:rPr>
        <w:t>eonghyun</w:t>
      </w:r>
      <w:r w:rsidRPr="00F67FAC">
        <w:rPr>
          <w:rFonts w:ascii="Candara" w:hAnsi="Candara"/>
          <w:sz w:val="28"/>
          <w:szCs w:val="28"/>
        </w:rPr>
        <w:t>____________</w:t>
      </w:r>
    </w:p>
    <w:p w14:paraId="6AFF0F6C" w14:textId="7C72DBB7" w:rsidR="00F67FAC" w:rsidRDefault="00F67FAC"/>
    <w:p w14:paraId="5D640951" w14:textId="61C662C8" w:rsidR="00C06620" w:rsidRDefault="00C06620"/>
    <w:p w14:paraId="12C88440" w14:textId="31864CD0" w:rsidR="00C06620" w:rsidRDefault="00C06620"/>
    <w:p w14:paraId="083D9EEF" w14:textId="10815D86" w:rsidR="00C06620" w:rsidRDefault="00C06620"/>
    <w:p w14:paraId="4DED8C0F" w14:textId="77777777" w:rsidR="00C06620" w:rsidRDefault="00C06620"/>
    <w:p w14:paraId="0626AB5B" w14:textId="77777777" w:rsidR="00C06620" w:rsidRDefault="00C06620"/>
    <w:p w14:paraId="58ACE8FB" w14:textId="5FF0D170" w:rsidR="00C06620" w:rsidRPr="00111A85" w:rsidRDefault="00C06620" w:rsidP="00C06620">
      <w:pPr>
        <w:rPr>
          <w:sz w:val="24"/>
          <w:szCs w:val="24"/>
        </w:rPr>
      </w:pPr>
      <w:r w:rsidRPr="00111A85">
        <w:rPr>
          <w:sz w:val="24"/>
          <w:szCs w:val="24"/>
        </w:rPr>
        <w:t>The table in the next page contains evaluation criteria for a proposal. BG, PS, and PP represent background and related work, problem statement and proposed solution, and project planning, respectively. Please write the scores with a short description</w:t>
      </w:r>
      <w:r w:rsidR="00300C47" w:rsidRPr="00111A85">
        <w:rPr>
          <w:sz w:val="24"/>
          <w:szCs w:val="24"/>
        </w:rPr>
        <w:t xml:space="preserve"> (</w:t>
      </w:r>
      <w:r w:rsidR="00300C47" w:rsidRPr="00111A85">
        <w:rPr>
          <w:rFonts w:hint="eastAsia"/>
          <w:sz w:val="24"/>
          <w:szCs w:val="24"/>
        </w:rPr>
        <w:t>i</w:t>
      </w:r>
      <w:r w:rsidR="00300C47" w:rsidRPr="00111A85">
        <w:rPr>
          <w:sz w:val="24"/>
          <w:szCs w:val="24"/>
        </w:rPr>
        <w:t>.e., why do you think so?)</w:t>
      </w:r>
      <w:r w:rsidRPr="00111A85">
        <w:rPr>
          <w:sz w:val="24"/>
          <w:szCs w:val="24"/>
        </w:rPr>
        <w:t xml:space="preserve"> per each</w:t>
      </w:r>
      <w:r w:rsidR="00300C47" w:rsidRPr="00111A85">
        <w:rPr>
          <w:sz w:val="24"/>
          <w:szCs w:val="24"/>
        </w:rPr>
        <w:t xml:space="preserve"> </w:t>
      </w:r>
      <w:r w:rsidR="007E1F56" w:rsidRPr="00111A85">
        <w:rPr>
          <w:sz w:val="24"/>
          <w:szCs w:val="24"/>
        </w:rPr>
        <w:t>criterion</w:t>
      </w:r>
      <w:r w:rsidRPr="00111A85">
        <w:rPr>
          <w:sz w:val="24"/>
          <w:szCs w:val="24"/>
        </w:rPr>
        <w:t>.</w:t>
      </w:r>
    </w:p>
    <w:p w14:paraId="712E73E5" w14:textId="1E211B9E" w:rsidR="00FB7028" w:rsidRPr="00C06620" w:rsidRDefault="00FB7028"/>
    <w:p w14:paraId="772D46F3" w14:textId="0D6ABF68" w:rsidR="00FB7028" w:rsidRDefault="00FB7028">
      <w:r>
        <w:br w:type="page"/>
      </w:r>
    </w:p>
    <w:p w14:paraId="46BD2773" w14:textId="77777777" w:rsidR="00F67FAC" w:rsidRDefault="00F67FAC"/>
    <w:tbl>
      <w:tblPr>
        <w:tblStyle w:val="affff7"/>
        <w:tblW w:w="0" w:type="auto"/>
        <w:tblLook w:val="04A0" w:firstRow="1" w:lastRow="0" w:firstColumn="1" w:lastColumn="0" w:noHBand="0" w:noVBand="1"/>
      </w:tblPr>
      <w:tblGrid>
        <w:gridCol w:w="988"/>
        <w:gridCol w:w="6945"/>
        <w:gridCol w:w="1083"/>
      </w:tblGrid>
      <w:tr w:rsidR="00F67FAC" w14:paraId="6AB3CEBE" w14:textId="77777777" w:rsidTr="00F67FAC">
        <w:tc>
          <w:tcPr>
            <w:tcW w:w="988" w:type="dxa"/>
          </w:tcPr>
          <w:p w14:paraId="766F9ECF" w14:textId="04576A93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C</w:t>
            </w:r>
            <w:r w:rsidRPr="00F67FAC">
              <w:rPr>
                <w:b/>
                <w:bCs/>
              </w:rPr>
              <w:t>riteria</w:t>
            </w:r>
          </w:p>
        </w:tc>
        <w:tc>
          <w:tcPr>
            <w:tcW w:w="6945" w:type="dxa"/>
          </w:tcPr>
          <w:p w14:paraId="332C4F4E" w14:textId="446F24BC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I</w:t>
            </w:r>
            <w:r w:rsidRPr="00F67FAC">
              <w:rPr>
                <w:b/>
                <w:bCs/>
              </w:rPr>
              <w:t>tems</w:t>
            </w:r>
          </w:p>
        </w:tc>
        <w:tc>
          <w:tcPr>
            <w:tcW w:w="1083" w:type="dxa"/>
          </w:tcPr>
          <w:p w14:paraId="45EB3096" w14:textId="4D6AAD2F" w:rsidR="00F67FAC" w:rsidRPr="00F67FAC" w:rsidRDefault="00F67FAC" w:rsidP="00F67FAC">
            <w:pPr>
              <w:jc w:val="center"/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S</w:t>
            </w:r>
            <w:r w:rsidRPr="00F67FAC">
              <w:rPr>
                <w:b/>
                <w:bCs/>
              </w:rPr>
              <w:t>core</w:t>
            </w:r>
          </w:p>
        </w:tc>
      </w:tr>
      <w:tr w:rsidR="00F67FAC" w14:paraId="1FC7A4BC" w14:textId="77777777" w:rsidTr="00F67FAC">
        <w:tc>
          <w:tcPr>
            <w:tcW w:w="988" w:type="dxa"/>
            <w:vMerge w:val="restart"/>
          </w:tcPr>
          <w:p w14:paraId="1CF370E6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b/>
                <w:bCs/>
              </w:rPr>
              <w:t>BG</w:t>
            </w:r>
          </w:p>
          <w:p w14:paraId="6C74A491" w14:textId="1C9F442D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30%)</w:t>
            </w:r>
          </w:p>
        </w:tc>
        <w:tc>
          <w:tcPr>
            <w:tcW w:w="6945" w:type="dxa"/>
          </w:tcPr>
          <w:p w14:paraId="17411C86" w14:textId="2B8F1D4C" w:rsidR="00F67FAC" w:rsidRDefault="00F67FAC">
            <w:r w:rsidRPr="00F67FAC">
              <w:t>Does the team thoroughly study prior work</w:t>
            </w:r>
            <w:r w:rsidR="00FB7028">
              <w:t>/approach/idea</w:t>
            </w:r>
            <w:r w:rsidRPr="00F67FAC">
              <w:t>?</w:t>
            </w:r>
          </w:p>
          <w:p w14:paraId="51DA2DC2" w14:textId="5282D654" w:rsidR="00FB7028" w:rsidRPr="00F67FAC" w:rsidRDefault="00FB7028">
            <w:r>
              <w:rPr>
                <w:rFonts w:hint="eastAsia"/>
              </w:rPr>
              <w:t>기존 아이디어/접근방식/연구를 빠짐없이 정리했는가?</w:t>
            </w:r>
          </w:p>
        </w:tc>
        <w:tc>
          <w:tcPr>
            <w:tcW w:w="1083" w:type="dxa"/>
          </w:tcPr>
          <w:p w14:paraId="3A1A58A6" w14:textId="75F70E6B" w:rsidR="00F67FAC" w:rsidRDefault="00F67FAC">
            <w:r>
              <w:rPr>
                <w:rFonts w:hint="eastAsia"/>
              </w:rPr>
              <w:t xml:space="preserve"> </w:t>
            </w:r>
            <w:r w:rsidR="00076B33">
              <w:t>40</w:t>
            </w:r>
            <w:r>
              <w:t xml:space="preserve"> / 50</w:t>
            </w:r>
          </w:p>
        </w:tc>
      </w:tr>
      <w:tr w:rsidR="00F67FAC" w14:paraId="17B30ADB" w14:textId="77777777" w:rsidTr="00F67FAC">
        <w:tc>
          <w:tcPr>
            <w:tcW w:w="988" w:type="dxa"/>
            <w:vMerge/>
          </w:tcPr>
          <w:p w14:paraId="49077E43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71263AC7" w14:textId="77777777" w:rsidR="00F67FAC" w:rsidRDefault="00F67FAC">
            <w:r w:rsidRPr="00F67FAC">
              <w:t>Does the team properly understand or classify related work?</w:t>
            </w:r>
          </w:p>
          <w:p w14:paraId="3F83B27F" w14:textId="59B1013A" w:rsidR="00D13DF7" w:rsidRDefault="00D13DF7">
            <w:r>
              <w:rPr>
                <w:rFonts w:hint="eastAsia"/>
              </w:rPr>
              <w:t>기존 아이디어/접근방식/연구에 대해 적절히 이해하고 분류했는가?</w:t>
            </w:r>
          </w:p>
        </w:tc>
        <w:tc>
          <w:tcPr>
            <w:tcW w:w="1083" w:type="dxa"/>
          </w:tcPr>
          <w:p w14:paraId="3A638A07" w14:textId="266CEABC" w:rsidR="00F67FAC" w:rsidRDefault="00F67FAC">
            <w:r>
              <w:rPr>
                <w:rFonts w:hint="eastAsia"/>
              </w:rPr>
              <w:t xml:space="preserve"> </w:t>
            </w:r>
            <w:r w:rsidR="00076B33">
              <w:t>40</w:t>
            </w:r>
            <w:r>
              <w:t xml:space="preserve"> / 50</w:t>
            </w:r>
          </w:p>
        </w:tc>
      </w:tr>
      <w:tr w:rsidR="00F67FAC" w14:paraId="57CD8F98" w14:textId="77777777" w:rsidTr="00F67FAC">
        <w:trPr>
          <w:trHeight w:val="1812"/>
        </w:trPr>
        <w:tc>
          <w:tcPr>
            <w:tcW w:w="988" w:type="dxa"/>
            <w:vMerge/>
          </w:tcPr>
          <w:p w14:paraId="14EAB484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257A6DBA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0B1BF310" w14:textId="655EC84C" w:rsidR="00076B33" w:rsidRPr="00076B33" w:rsidRDefault="00076B33">
            <w:pPr>
              <w:rPr>
                <w:rFonts w:ascii="Arial" w:hAnsi="Arial" w:cs="Arial" w:hint="eastAsia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애플리케이션의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수요나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동기에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대해서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설득력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있게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설명했습니다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83" w:type="dxa"/>
          </w:tcPr>
          <w:p w14:paraId="4A486EC0" w14:textId="4545B712" w:rsidR="00F67FAC" w:rsidRDefault="00076B33">
            <w:r>
              <w:t>80</w:t>
            </w:r>
            <w:r w:rsidR="00F67FAC">
              <w:t xml:space="preserve"> /</w:t>
            </w:r>
            <w:r w:rsidR="00134F8E">
              <w:t xml:space="preserve"> </w:t>
            </w:r>
            <w:r w:rsidR="00F67FAC">
              <w:t>100</w:t>
            </w:r>
          </w:p>
        </w:tc>
      </w:tr>
      <w:tr w:rsidR="00F67FAC" w14:paraId="49D957E2" w14:textId="77777777" w:rsidTr="00F67FAC">
        <w:tc>
          <w:tcPr>
            <w:tcW w:w="988" w:type="dxa"/>
            <w:vMerge w:val="restart"/>
          </w:tcPr>
          <w:p w14:paraId="49E26101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P</w:t>
            </w:r>
            <w:r w:rsidRPr="00F67FAC">
              <w:rPr>
                <w:b/>
                <w:bCs/>
              </w:rPr>
              <w:t>S</w:t>
            </w:r>
          </w:p>
          <w:p w14:paraId="4AB44501" w14:textId="566B816C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40%)</w:t>
            </w:r>
          </w:p>
        </w:tc>
        <w:tc>
          <w:tcPr>
            <w:tcW w:w="6945" w:type="dxa"/>
          </w:tcPr>
          <w:p w14:paraId="01C4B2D0" w14:textId="77777777" w:rsidR="00F67FAC" w:rsidRDefault="00F67FAC">
            <w:r w:rsidRPr="00F67FAC">
              <w:t xml:space="preserve">Is the </w:t>
            </w:r>
            <w:r>
              <w:t xml:space="preserve">proposal </w:t>
            </w:r>
            <w:r w:rsidRPr="00F67FAC">
              <w:t>worth addressing?</w:t>
            </w:r>
          </w:p>
          <w:p w14:paraId="00C82237" w14:textId="3B5CAE24" w:rsidR="00D13DF7" w:rsidRPr="00F67FAC" w:rsidRDefault="00D13DF7">
            <w:r>
              <w:rPr>
                <w:rFonts w:hint="eastAsia"/>
              </w:rPr>
              <w:t xml:space="preserve">제안한 </w:t>
            </w:r>
            <w:r w:rsidR="006C1990">
              <w:rPr>
                <w:rFonts w:hint="eastAsia"/>
              </w:rPr>
              <w:t>내용은</w:t>
            </w:r>
            <w:r>
              <w:rPr>
                <w:rFonts w:hint="eastAsia"/>
              </w:rPr>
              <w:t xml:space="preserve"> </w:t>
            </w:r>
            <w:r w:rsidR="006C1990">
              <w:rPr>
                <w:rFonts w:hint="eastAsia"/>
              </w:rPr>
              <w:t>충분히 의미 있는 프로젝트인가?</w:t>
            </w:r>
          </w:p>
        </w:tc>
        <w:tc>
          <w:tcPr>
            <w:tcW w:w="1083" w:type="dxa"/>
          </w:tcPr>
          <w:p w14:paraId="18D54C35" w14:textId="726BE362" w:rsidR="00F67FAC" w:rsidRDefault="00F67FAC">
            <w:r>
              <w:rPr>
                <w:rFonts w:hint="eastAsia"/>
              </w:rPr>
              <w:t xml:space="preserve"> </w:t>
            </w:r>
            <w:r w:rsidR="000F227B">
              <w:t>25</w:t>
            </w:r>
            <w:r>
              <w:t xml:space="preserve"> / 30</w:t>
            </w:r>
          </w:p>
        </w:tc>
      </w:tr>
      <w:tr w:rsidR="00F67FAC" w14:paraId="4226A575" w14:textId="77777777" w:rsidTr="00F67FAC">
        <w:tc>
          <w:tcPr>
            <w:tcW w:w="988" w:type="dxa"/>
            <w:vMerge/>
          </w:tcPr>
          <w:p w14:paraId="320D5B2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42375131" w14:textId="1598B5E0" w:rsidR="00F67FAC" w:rsidRDefault="00F67FAC">
            <w:r w:rsidRPr="00F67FAC">
              <w:t>Does the team clarify the problem?</w:t>
            </w:r>
          </w:p>
          <w:p w14:paraId="456E7B19" w14:textId="622D277A" w:rsidR="00D13DF7" w:rsidRDefault="00D13DF7">
            <w:r>
              <w:rPr>
                <w:rFonts w:hint="eastAsia"/>
              </w:rPr>
              <w:t>해당 팀은 문제를 명료하게 정의하고 있는가?</w:t>
            </w:r>
          </w:p>
        </w:tc>
        <w:tc>
          <w:tcPr>
            <w:tcW w:w="1083" w:type="dxa"/>
          </w:tcPr>
          <w:p w14:paraId="3A75540F" w14:textId="2FA875E3" w:rsidR="00F67FAC" w:rsidRDefault="00F67FAC">
            <w:r>
              <w:rPr>
                <w:rFonts w:hint="eastAsia"/>
              </w:rPr>
              <w:t xml:space="preserve"> </w:t>
            </w:r>
            <w:r w:rsidR="000F227B">
              <w:t>35</w:t>
            </w:r>
            <w:r>
              <w:t xml:space="preserve"> / 40</w:t>
            </w:r>
          </w:p>
        </w:tc>
      </w:tr>
      <w:tr w:rsidR="00F67FAC" w14:paraId="3BDF3155" w14:textId="77777777" w:rsidTr="00F67FAC">
        <w:tc>
          <w:tcPr>
            <w:tcW w:w="988" w:type="dxa"/>
            <w:vMerge/>
          </w:tcPr>
          <w:p w14:paraId="5FA6437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67FC72B5" w14:textId="77777777" w:rsidR="00F67FAC" w:rsidRDefault="00F67FAC">
            <w:r w:rsidRPr="00F67FAC">
              <w:t>Is the proposed solution logical and practical?</w:t>
            </w:r>
          </w:p>
          <w:p w14:paraId="0876C410" w14:textId="1860146D" w:rsidR="00D13DF7" w:rsidRPr="00F67FAC" w:rsidRDefault="00D13DF7">
            <w:r>
              <w:rPr>
                <w:rFonts w:hint="eastAsia"/>
              </w:rPr>
              <w:t>제안하는 솔루션은 논리적이고 실용적인가?</w:t>
            </w:r>
          </w:p>
        </w:tc>
        <w:tc>
          <w:tcPr>
            <w:tcW w:w="1083" w:type="dxa"/>
          </w:tcPr>
          <w:p w14:paraId="4F4C4425" w14:textId="57B67FCC" w:rsidR="00F67FAC" w:rsidRDefault="00F67FAC">
            <w:r>
              <w:rPr>
                <w:rFonts w:hint="eastAsia"/>
              </w:rPr>
              <w:t xml:space="preserve"> </w:t>
            </w:r>
            <w:r w:rsidR="000F227B">
              <w:t>2</w:t>
            </w:r>
            <w:r w:rsidR="00076B33">
              <w:t>0</w:t>
            </w:r>
            <w:r>
              <w:t xml:space="preserve"> / 30</w:t>
            </w:r>
          </w:p>
        </w:tc>
      </w:tr>
      <w:tr w:rsidR="00F67FAC" w14:paraId="08037A3F" w14:textId="77777777" w:rsidTr="00F67FAC">
        <w:trPr>
          <w:trHeight w:val="1784"/>
        </w:trPr>
        <w:tc>
          <w:tcPr>
            <w:tcW w:w="988" w:type="dxa"/>
            <w:vMerge/>
          </w:tcPr>
          <w:p w14:paraId="1A77E275" w14:textId="77777777" w:rsidR="00F67FAC" w:rsidRPr="00F67FAC" w:rsidRDefault="00F67FAC">
            <w:pPr>
              <w:rPr>
                <w:b/>
                <w:bCs/>
              </w:rPr>
            </w:pPr>
          </w:p>
        </w:tc>
        <w:tc>
          <w:tcPr>
            <w:tcW w:w="6945" w:type="dxa"/>
          </w:tcPr>
          <w:p w14:paraId="38663035" w14:textId="77777777" w:rsidR="00F67FAC" w:rsidRDefault="00F67FAC">
            <w:r>
              <w:rPr>
                <w:rFonts w:hint="eastAsia"/>
              </w:rPr>
              <w:t>[</w:t>
            </w:r>
            <w:r>
              <w:t>Description]</w:t>
            </w:r>
          </w:p>
          <w:p w14:paraId="04376D4A" w14:textId="1686A7C6" w:rsidR="00076B33" w:rsidRPr="00F67FAC" w:rsidRDefault="00076B33">
            <w:r>
              <w:rPr>
                <w:rFonts w:ascii="Arial" w:hAnsi="Arial" w:cs="Arial"/>
                <w:color w:val="000000"/>
              </w:rPr>
              <w:t>해결해야하는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문제점이나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개발사항에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대해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구체적으로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표현했습니다</w:t>
            </w:r>
            <w:r>
              <w:rPr>
                <w:rFonts w:ascii="Arial" w:hAnsi="Arial" w:cs="Arial"/>
                <w:color w:val="000000"/>
              </w:rPr>
              <w:t xml:space="preserve">. </w:t>
            </w:r>
            <w:r>
              <w:rPr>
                <w:rFonts w:ascii="Arial" w:hAnsi="Arial" w:cs="Arial"/>
                <w:color w:val="000000"/>
              </w:rPr>
              <w:t>다른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대체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가능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제품이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많은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것이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가장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큰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문제이지만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만약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사용자들이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충분히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확보되어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있다면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매력적인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플랫폼이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것으로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보입니다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83" w:type="dxa"/>
          </w:tcPr>
          <w:p w14:paraId="5D685EA3" w14:textId="55C80436" w:rsidR="00F67FAC" w:rsidRDefault="000F227B" w:rsidP="000F227B">
            <w:r>
              <w:t xml:space="preserve">85 </w:t>
            </w:r>
            <w:r w:rsidR="00F67FAC">
              <w:t>/ 100</w:t>
            </w:r>
          </w:p>
        </w:tc>
      </w:tr>
      <w:tr w:rsidR="00F67FAC" w14:paraId="2157B7AC" w14:textId="77777777" w:rsidTr="00F67FAC">
        <w:tc>
          <w:tcPr>
            <w:tcW w:w="988" w:type="dxa"/>
            <w:vMerge w:val="restart"/>
          </w:tcPr>
          <w:p w14:paraId="3C2CB1DA" w14:textId="77777777" w:rsidR="00F67FAC" w:rsidRDefault="00F67FAC">
            <w:pPr>
              <w:rPr>
                <w:b/>
                <w:bCs/>
              </w:rPr>
            </w:pPr>
            <w:r w:rsidRPr="00F67FAC">
              <w:rPr>
                <w:rFonts w:hint="eastAsia"/>
                <w:b/>
                <w:bCs/>
              </w:rPr>
              <w:t>P</w:t>
            </w:r>
            <w:r w:rsidRPr="00F67FAC">
              <w:rPr>
                <w:b/>
                <w:bCs/>
              </w:rPr>
              <w:t>P</w:t>
            </w:r>
          </w:p>
          <w:p w14:paraId="7C746750" w14:textId="1500A6E0" w:rsidR="00F67FAC" w:rsidRPr="00F67FAC" w:rsidRDefault="00F67FA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30%)</w:t>
            </w:r>
          </w:p>
        </w:tc>
        <w:tc>
          <w:tcPr>
            <w:tcW w:w="6945" w:type="dxa"/>
          </w:tcPr>
          <w:p w14:paraId="44C14C91" w14:textId="027F99AF" w:rsidR="00F67FAC" w:rsidRDefault="00F67FAC">
            <w:r w:rsidRPr="00F67FAC">
              <w:t>Is it appropriate for a semester</w:t>
            </w:r>
            <w:r>
              <w:t>-</w:t>
            </w:r>
            <w:r w:rsidRPr="00F67FAC">
              <w:t>long project</w:t>
            </w:r>
            <w:r w:rsidR="000E0FBD">
              <w:t xml:space="preserve"> as a team</w:t>
            </w:r>
            <w:r w:rsidRPr="00F67FAC">
              <w:t>?</w:t>
            </w:r>
            <w:r>
              <w:t xml:space="preserve"> The proposal must be neither too trivial nor too hard.</w:t>
            </w:r>
          </w:p>
          <w:p w14:paraId="18AC5550" w14:textId="1A818928" w:rsidR="000E0FBD" w:rsidRPr="00F67FAC" w:rsidRDefault="000E0FBD">
            <w:r>
              <w:rPr>
                <w:rFonts w:hint="eastAsia"/>
              </w:rPr>
              <w:t>한 학기 동안 팀이 수행하기에 적절한 난이도인가?</w:t>
            </w:r>
          </w:p>
        </w:tc>
        <w:tc>
          <w:tcPr>
            <w:tcW w:w="1083" w:type="dxa"/>
          </w:tcPr>
          <w:p w14:paraId="26518B3F" w14:textId="0C0DDDA1" w:rsidR="00F67FAC" w:rsidRDefault="00F67FAC">
            <w:r>
              <w:rPr>
                <w:rFonts w:hint="eastAsia"/>
              </w:rPr>
              <w:t xml:space="preserve"> </w:t>
            </w:r>
            <w:r w:rsidR="000F227B">
              <w:t>35</w:t>
            </w:r>
            <w:r>
              <w:t xml:space="preserve"> / 40</w:t>
            </w:r>
          </w:p>
        </w:tc>
      </w:tr>
      <w:tr w:rsidR="00F67FAC" w14:paraId="71FF159E" w14:textId="77777777" w:rsidTr="00F67FAC">
        <w:tc>
          <w:tcPr>
            <w:tcW w:w="988" w:type="dxa"/>
            <w:vMerge/>
          </w:tcPr>
          <w:p w14:paraId="3D2DF569" w14:textId="77777777" w:rsidR="00F67FAC" w:rsidRDefault="00F67FAC"/>
        </w:tc>
        <w:tc>
          <w:tcPr>
            <w:tcW w:w="6945" w:type="dxa"/>
          </w:tcPr>
          <w:p w14:paraId="5F6281CE" w14:textId="54281854" w:rsidR="00F67FAC" w:rsidRDefault="00F67FAC">
            <w:r w:rsidRPr="00F67FAC">
              <w:t xml:space="preserve">Are individual roles </w:t>
            </w:r>
            <w:r w:rsidR="000E0FBD">
              <w:t xml:space="preserve">and collaboration </w:t>
            </w:r>
            <w:r w:rsidRPr="00F67FAC">
              <w:t>clear</w:t>
            </w:r>
            <w:r w:rsidR="000E0FBD">
              <w:t>ly defined</w:t>
            </w:r>
            <w:r w:rsidRPr="00F67FAC">
              <w:t>?</w:t>
            </w:r>
          </w:p>
          <w:p w14:paraId="272C9244" w14:textId="22A23E96" w:rsidR="000E0FBD" w:rsidRDefault="000E0FBD">
            <w:r>
              <w:rPr>
                <w:rFonts w:hint="eastAsia"/>
              </w:rPr>
              <w:t>개별 역할 분담과 협업이 명료하게 정의되어 있는가?</w:t>
            </w:r>
            <w:r>
              <w:t xml:space="preserve"> </w:t>
            </w:r>
          </w:p>
        </w:tc>
        <w:tc>
          <w:tcPr>
            <w:tcW w:w="1083" w:type="dxa"/>
          </w:tcPr>
          <w:p w14:paraId="73F3FB5D" w14:textId="23A79296" w:rsidR="00F67FAC" w:rsidRDefault="00F67FAC">
            <w:r>
              <w:rPr>
                <w:rFonts w:hint="eastAsia"/>
              </w:rPr>
              <w:t xml:space="preserve"> </w:t>
            </w:r>
            <w:r w:rsidR="000F227B">
              <w:t>2</w:t>
            </w:r>
            <w:r w:rsidR="00076B33">
              <w:t>5</w:t>
            </w:r>
            <w:r>
              <w:t xml:space="preserve"> / 30</w:t>
            </w:r>
          </w:p>
        </w:tc>
      </w:tr>
      <w:tr w:rsidR="00F67FAC" w14:paraId="258A476C" w14:textId="77777777" w:rsidTr="00F67FAC">
        <w:tc>
          <w:tcPr>
            <w:tcW w:w="988" w:type="dxa"/>
            <w:vMerge/>
          </w:tcPr>
          <w:p w14:paraId="61ED51E5" w14:textId="77777777" w:rsidR="00F67FAC" w:rsidRDefault="00F67FAC"/>
        </w:tc>
        <w:tc>
          <w:tcPr>
            <w:tcW w:w="6945" w:type="dxa"/>
          </w:tcPr>
          <w:p w14:paraId="3776188D" w14:textId="77777777" w:rsidR="00F67FAC" w:rsidRDefault="00F67FAC">
            <w:r w:rsidRPr="00F67FAC">
              <w:t>Is the final product meaningful?</w:t>
            </w:r>
          </w:p>
          <w:p w14:paraId="686BB600" w14:textId="213A2A9B" w:rsidR="000E0FBD" w:rsidRPr="00F67FAC" w:rsidRDefault="000E0FBD">
            <w:r>
              <w:rPr>
                <w:rFonts w:hint="eastAsia"/>
              </w:rPr>
              <w:t>최종 결과물이 의미 있는가?</w:t>
            </w:r>
          </w:p>
        </w:tc>
        <w:tc>
          <w:tcPr>
            <w:tcW w:w="1083" w:type="dxa"/>
          </w:tcPr>
          <w:p w14:paraId="073208DA" w14:textId="59940618" w:rsidR="00F67FAC" w:rsidRDefault="00F67FAC">
            <w:r>
              <w:rPr>
                <w:rFonts w:hint="eastAsia"/>
              </w:rPr>
              <w:t xml:space="preserve"> </w:t>
            </w:r>
            <w:r w:rsidR="000F227B">
              <w:t>25</w:t>
            </w:r>
            <w:r>
              <w:t xml:space="preserve"> / 30</w:t>
            </w:r>
          </w:p>
        </w:tc>
      </w:tr>
      <w:tr w:rsidR="00F67FAC" w14:paraId="5EECBDE9" w14:textId="77777777" w:rsidTr="00F67FAC">
        <w:trPr>
          <w:trHeight w:val="1704"/>
        </w:trPr>
        <w:tc>
          <w:tcPr>
            <w:tcW w:w="988" w:type="dxa"/>
            <w:vMerge/>
          </w:tcPr>
          <w:p w14:paraId="13550A13" w14:textId="77777777" w:rsidR="00F67FAC" w:rsidRDefault="00F67FAC"/>
        </w:tc>
        <w:tc>
          <w:tcPr>
            <w:tcW w:w="6945" w:type="dxa"/>
          </w:tcPr>
          <w:p w14:paraId="4F9E05F3" w14:textId="77777777" w:rsidR="00F67FAC" w:rsidRDefault="00F67FAC">
            <w:r>
              <w:rPr>
                <w:rFonts w:hint="eastAsia"/>
              </w:rPr>
              <w:t>[</w:t>
            </w:r>
            <w:r>
              <w:t xml:space="preserve">Description] </w:t>
            </w:r>
          </w:p>
          <w:p w14:paraId="40703293" w14:textId="2DDA126F" w:rsidR="00076B33" w:rsidRPr="00F67FAC" w:rsidRDefault="00076B33">
            <w:r>
              <w:rPr>
                <w:rFonts w:ascii="Arial" w:hAnsi="Arial" w:cs="Arial"/>
                <w:color w:val="000000"/>
              </w:rPr>
              <w:t>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학기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동안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충분히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수행할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있는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현실적인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프로젝트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같습니다</w:t>
            </w:r>
            <w:r>
              <w:rPr>
                <w:rFonts w:ascii="Arial" w:hAnsi="Arial" w:cs="Arial"/>
                <w:color w:val="000000"/>
              </w:rPr>
              <w:t xml:space="preserve">. </w:t>
            </w:r>
            <w:r>
              <w:rPr>
                <w:rFonts w:ascii="Arial" w:hAnsi="Arial" w:cs="Arial"/>
                <w:color w:val="000000"/>
              </w:rPr>
              <w:t>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역할분담도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간단하게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표현했습니다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83" w:type="dxa"/>
          </w:tcPr>
          <w:p w14:paraId="2B5109AB" w14:textId="53285515" w:rsidR="00F67FAC" w:rsidRDefault="000F227B">
            <w:r>
              <w:t>8</w:t>
            </w:r>
            <w:r w:rsidR="00076B33">
              <w:t>5</w:t>
            </w:r>
            <w:r w:rsidR="00F67FAC">
              <w:t xml:space="preserve"> / 100</w:t>
            </w:r>
          </w:p>
        </w:tc>
      </w:tr>
      <w:tr w:rsidR="00EC689F" w14:paraId="4B5409E2" w14:textId="77777777" w:rsidTr="00FB7028">
        <w:trPr>
          <w:trHeight w:val="416"/>
        </w:trPr>
        <w:tc>
          <w:tcPr>
            <w:tcW w:w="988" w:type="dxa"/>
          </w:tcPr>
          <w:p w14:paraId="51115C81" w14:textId="7963D5CB" w:rsidR="00EC689F" w:rsidRPr="00EA54B3" w:rsidRDefault="00EA54B3">
            <w:pPr>
              <w:rPr>
                <w:b/>
                <w:bCs/>
              </w:rPr>
            </w:pPr>
            <w:r w:rsidRPr="00EA54B3">
              <w:rPr>
                <w:rFonts w:hint="eastAsia"/>
                <w:b/>
                <w:bCs/>
              </w:rPr>
              <w:t>T</w:t>
            </w:r>
            <w:r w:rsidRPr="00EA54B3">
              <w:rPr>
                <w:b/>
                <w:bCs/>
              </w:rPr>
              <w:t>otal</w:t>
            </w:r>
            <w:r w:rsidR="00320E63">
              <w:rPr>
                <w:b/>
                <w:bCs/>
              </w:rPr>
              <w:br/>
              <w:t>(</w:t>
            </w:r>
            <w:r w:rsidR="00320E63">
              <w:rPr>
                <w:rFonts w:hint="eastAsia"/>
                <w:b/>
                <w:bCs/>
              </w:rPr>
              <w:t>종합)</w:t>
            </w:r>
          </w:p>
        </w:tc>
        <w:tc>
          <w:tcPr>
            <w:tcW w:w="6945" w:type="dxa"/>
          </w:tcPr>
          <w:p w14:paraId="2216AE1C" w14:textId="02514769" w:rsidR="00EC689F" w:rsidRPr="00FB7028" w:rsidRDefault="00FB7028" w:rsidP="00FB7028">
            <w:pPr>
              <w:jc w:val="right"/>
              <w:rPr>
                <w:b/>
                <w:bCs/>
              </w:rPr>
            </w:pPr>
            <w:r w:rsidRPr="00FB7028">
              <w:rPr>
                <w:rFonts w:hint="eastAsia"/>
                <w:b/>
                <w:bCs/>
              </w:rPr>
              <w:t>B</w:t>
            </w:r>
            <w:r w:rsidRPr="00FB7028">
              <w:rPr>
                <w:b/>
                <w:bCs/>
              </w:rPr>
              <w:t xml:space="preserve">G * 0.3 + PS * 0.4 + PP * 0.3 = </w:t>
            </w:r>
          </w:p>
        </w:tc>
        <w:tc>
          <w:tcPr>
            <w:tcW w:w="1083" w:type="dxa"/>
          </w:tcPr>
          <w:p w14:paraId="5B223B91" w14:textId="4AC80575" w:rsidR="00EC689F" w:rsidRDefault="00076B33">
            <w:r>
              <w:t>8</w:t>
            </w:r>
            <w:r w:rsidR="00CB6517">
              <w:t>1.</w:t>
            </w:r>
            <w:r>
              <w:t>5</w:t>
            </w:r>
            <w:r w:rsidR="00FB7028">
              <w:t xml:space="preserve"> /</w:t>
            </w:r>
            <w:r w:rsidR="000F227B">
              <w:t xml:space="preserve"> </w:t>
            </w:r>
            <w:r w:rsidR="00FB7028">
              <w:t>100</w:t>
            </w:r>
          </w:p>
        </w:tc>
      </w:tr>
      <w:tr w:rsidR="00076B33" w14:paraId="748C183B" w14:textId="77777777" w:rsidTr="00FB7028">
        <w:trPr>
          <w:trHeight w:val="416"/>
        </w:trPr>
        <w:tc>
          <w:tcPr>
            <w:tcW w:w="988" w:type="dxa"/>
          </w:tcPr>
          <w:p w14:paraId="23A6A026" w14:textId="77777777" w:rsidR="00076B33" w:rsidRPr="00076B33" w:rsidRDefault="00076B33" w:rsidP="00076B33">
            <w:pPr>
              <w:spacing w:before="240" w:after="240"/>
              <w:rPr>
                <w:rFonts w:ascii="굴림" w:eastAsia="굴림" w:hAnsi="굴림" w:cs="굴림"/>
                <w:sz w:val="24"/>
                <w:szCs w:val="24"/>
              </w:rPr>
            </w:pPr>
            <w:r w:rsidRPr="00076B33">
              <w:rPr>
                <w:rFonts w:ascii="Arial" w:eastAsia="굴림" w:hAnsi="Arial" w:cs="Arial"/>
                <w:b/>
                <w:bCs/>
                <w:color w:val="000000"/>
              </w:rPr>
              <w:lastRenderedPageBreak/>
              <w:t>Review</w:t>
            </w:r>
          </w:p>
          <w:p w14:paraId="4A5A8C06" w14:textId="77777777" w:rsidR="00076B33" w:rsidRPr="00076B33" w:rsidRDefault="00076B33" w:rsidP="00076B33">
            <w:pPr>
              <w:spacing w:before="240" w:after="240"/>
              <w:rPr>
                <w:rFonts w:ascii="굴림" w:eastAsia="굴림" w:hAnsi="굴림" w:cs="굴림"/>
                <w:sz w:val="24"/>
                <w:szCs w:val="24"/>
              </w:rPr>
            </w:pPr>
            <w:r w:rsidRPr="00076B33">
              <w:rPr>
                <w:rFonts w:ascii="Arial" w:eastAsia="굴림" w:hAnsi="Arial" w:cs="Arial"/>
                <w:b/>
                <w:bCs/>
                <w:color w:val="000000"/>
              </w:rPr>
              <w:t>(</w:t>
            </w:r>
            <w:r w:rsidRPr="00076B33">
              <w:rPr>
                <w:rFonts w:ascii="Arial" w:eastAsia="굴림" w:hAnsi="Arial" w:cs="Arial"/>
                <w:b/>
                <w:bCs/>
                <w:color w:val="000000"/>
              </w:rPr>
              <w:t>총평</w:t>
            </w:r>
            <w:r w:rsidRPr="00076B33">
              <w:rPr>
                <w:rFonts w:ascii="Arial" w:eastAsia="굴림" w:hAnsi="Arial" w:cs="Arial"/>
                <w:b/>
                <w:bCs/>
                <w:color w:val="000000"/>
              </w:rPr>
              <w:t>)</w:t>
            </w:r>
          </w:p>
          <w:p w14:paraId="42A58DC4" w14:textId="77777777" w:rsidR="00076B33" w:rsidRPr="00EA54B3" w:rsidRDefault="00076B33">
            <w:pPr>
              <w:rPr>
                <w:rFonts w:hint="eastAsia"/>
                <w:b/>
                <w:bCs/>
              </w:rPr>
            </w:pPr>
          </w:p>
        </w:tc>
        <w:tc>
          <w:tcPr>
            <w:tcW w:w="6945" w:type="dxa"/>
          </w:tcPr>
          <w:p w14:paraId="643C7915" w14:textId="175D0BE5" w:rsidR="00076B33" w:rsidRPr="00FB7028" w:rsidRDefault="00076B33" w:rsidP="00076B33">
            <w:pPr>
              <w:rPr>
                <w:rFonts w:hint="eastAsia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</w:rPr>
              <w:t>대체가능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여부와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기능의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희소함이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보완해야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점으로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보입니다</w:t>
            </w:r>
            <w:r>
              <w:rPr>
                <w:rFonts w:ascii="Arial" w:hAnsi="Arial" w:cs="Arial"/>
                <w:color w:val="000000"/>
              </w:rPr>
              <w:t xml:space="preserve">. </w:t>
            </w:r>
            <w:r>
              <w:rPr>
                <w:rFonts w:ascii="Arial" w:hAnsi="Arial" w:cs="Arial"/>
                <w:color w:val="000000"/>
              </w:rPr>
              <w:t>하지만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다른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제안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사항은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충분히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현실적이며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실용적인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것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같습니다</w:t>
            </w:r>
            <w:r>
              <w:rPr>
                <w:rFonts w:ascii="Arial" w:hAnsi="Arial" w:cs="Arial"/>
                <w:color w:val="000000"/>
              </w:rPr>
              <w:t xml:space="preserve">. </w:t>
            </w:r>
            <w:r>
              <w:rPr>
                <w:rFonts w:ascii="Arial" w:hAnsi="Arial" w:cs="Arial"/>
                <w:color w:val="000000"/>
              </w:rPr>
              <w:t>다른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플랫폼에서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기능을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흡수할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수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있는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형태로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개발한다면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더욱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큰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잠재력이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있을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것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같습니다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83" w:type="dxa"/>
          </w:tcPr>
          <w:p w14:paraId="7EFE1582" w14:textId="77777777" w:rsidR="00076B33" w:rsidRDefault="00076B33"/>
        </w:tc>
      </w:tr>
    </w:tbl>
    <w:p w14:paraId="3DD95697" w14:textId="69F5CE93" w:rsidR="00F67FAC" w:rsidRPr="00BE270A" w:rsidRDefault="00F67FAC" w:rsidP="00F67FAC"/>
    <w:sectPr w:rsidR="00F67FAC" w:rsidRPr="00BE270A" w:rsidSect="00FA69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EB34D" w14:textId="77777777" w:rsidR="007F1353" w:rsidRDefault="007F1353" w:rsidP="00BE270A">
      <w:r>
        <w:separator/>
      </w:r>
    </w:p>
  </w:endnote>
  <w:endnote w:type="continuationSeparator" w:id="0">
    <w:p w14:paraId="3939C9C9" w14:textId="77777777" w:rsidR="007F1353" w:rsidRDefault="007F1353" w:rsidP="00BE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70CA5" w14:textId="77777777" w:rsidR="007F1353" w:rsidRDefault="007F1353" w:rsidP="00BE270A">
      <w:r>
        <w:separator/>
      </w:r>
    </w:p>
  </w:footnote>
  <w:footnote w:type="continuationSeparator" w:id="0">
    <w:p w14:paraId="6FD07F27" w14:textId="77777777" w:rsidR="007F1353" w:rsidRDefault="007F1353" w:rsidP="00BE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22B0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8C26E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46EAC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A18450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72258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30A9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2844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30A3D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53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BA3AF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601FF3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85738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ED39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5"/>
  </w:num>
  <w:num w:numId="24">
    <w:abstractNumId w:val="24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AC"/>
    <w:rsid w:val="000441FB"/>
    <w:rsid w:val="00076B33"/>
    <w:rsid w:val="000E0FBD"/>
    <w:rsid w:val="000F227B"/>
    <w:rsid w:val="00111A85"/>
    <w:rsid w:val="00134F8E"/>
    <w:rsid w:val="00300C47"/>
    <w:rsid w:val="00320E63"/>
    <w:rsid w:val="004707D4"/>
    <w:rsid w:val="004D1F3F"/>
    <w:rsid w:val="004E108E"/>
    <w:rsid w:val="00645252"/>
    <w:rsid w:val="006C1990"/>
    <w:rsid w:val="006D3D74"/>
    <w:rsid w:val="007E1F56"/>
    <w:rsid w:val="007F1353"/>
    <w:rsid w:val="0083569A"/>
    <w:rsid w:val="00885539"/>
    <w:rsid w:val="00963236"/>
    <w:rsid w:val="00A840DF"/>
    <w:rsid w:val="00A9204E"/>
    <w:rsid w:val="00AF483D"/>
    <w:rsid w:val="00B103C5"/>
    <w:rsid w:val="00BC003F"/>
    <w:rsid w:val="00BE2149"/>
    <w:rsid w:val="00BE270A"/>
    <w:rsid w:val="00C06620"/>
    <w:rsid w:val="00C26071"/>
    <w:rsid w:val="00CB6517"/>
    <w:rsid w:val="00D101FA"/>
    <w:rsid w:val="00D11483"/>
    <w:rsid w:val="00D13DF7"/>
    <w:rsid w:val="00DE563B"/>
    <w:rsid w:val="00EA54B3"/>
    <w:rsid w:val="00EC689F"/>
    <w:rsid w:val="00F32554"/>
    <w:rsid w:val="00F67FAC"/>
    <w:rsid w:val="00FA69A5"/>
    <w:rsid w:val="00FB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42F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E270A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BE270A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BE270A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BE270A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BE270A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9"/>
    <w:unhideWhenUsed/>
    <w:qFormat/>
    <w:rsid w:val="00BE270A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9"/>
    <w:unhideWhenUsed/>
    <w:qFormat/>
    <w:rsid w:val="00BE270A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unhideWhenUsed/>
    <w:qFormat/>
    <w:rsid w:val="00BE270A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9"/>
    <w:unhideWhenUsed/>
    <w:qFormat/>
    <w:rsid w:val="00BE270A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unhideWhenUsed/>
    <w:qFormat/>
    <w:rsid w:val="00BE270A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32"/>
      <w:szCs w:val="32"/>
    </w:rPr>
  </w:style>
  <w:style w:type="character" w:customStyle="1" w:styleId="2Char">
    <w:name w:val="제목 2 Char"/>
    <w:basedOn w:val="a3"/>
    <w:link w:val="21"/>
    <w:uiPriority w:val="9"/>
    <w:rsid w:val="00BE270A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BE270A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BE270A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9"/>
    <w:rsid w:val="00BE270A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9"/>
    <w:rsid w:val="00BE270A"/>
    <w:rPr>
      <w:rFonts w:ascii="맑은 고딕" w:eastAsia="맑은 고딕" w:hAnsi="맑은 고딕" w:cstheme="majorBidi"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rsid w:val="00BE270A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9"/>
    <w:rsid w:val="00BE270A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rsid w:val="00BE270A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Char"/>
    <w:uiPriority w:val="10"/>
    <w:qFormat/>
    <w:rsid w:val="00BE270A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3"/>
    <w:link w:val="a6"/>
    <w:uiPriority w:val="10"/>
    <w:rsid w:val="00BE270A"/>
    <w:rPr>
      <w:rFonts w:ascii="맑은 고딕" w:eastAsia="맑은 고딕" w:hAnsi="맑은 고딕" w:cstheme="majorBidi"/>
      <w:spacing w:val="-10"/>
      <w:kern w:val="28"/>
      <w:sz w:val="56"/>
      <w:szCs w:val="56"/>
    </w:rPr>
  </w:style>
  <w:style w:type="paragraph" w:styleId="a7">
    <w:name w:val="Subtitle"/>
    <w:basedOn w:val="a2"/>
    <w:next w:val="a2"/>
    <w:link w:val="Char0"/>
    <w:uiPriority w:val="11"/>
    <w:qFormat/>
    <w:rsid w:val="00BE270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3"/>
    <w:link w:val="a7"/>
    <w:uiPriority w:val="11"/>
    <w:rsid w:val="00BE270A"/>
    <w:rPr>
      <w:rFonts w:ascii="맑은 고딕" w:eastAsia="맑은 고딕" w:hAnsi="맑은 고딕"/>
      <w:color w:val="5A5A5A" w:themeColor="text1" w:themeTint="A5"/>
      <w:spacing w:val="15"/>
    </w:rPr>
  </w:style>
  <w:style w:type="character" w:styleId="a8">
    <w:name w:val="Subtle Emphasis"/>
    <w:basedOn w:val="a3"/>
    <w:uiPriority w:val="19"/>
    <w:qFormat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character" w:styleId="a9">
    <w:name w:val="Emphasis"/>
    <w:basedOn w:val="a3"/>
    <w:uiPriority w:val="20"/>
    <w:qFormat/>
    <w:rsid w:val="00BE270A"/>
    <w:rPr>
      <w:rFonts w:ascii="맑은 고딕" w:eastAsia="맑은 고딕" w:hAnsi="맑은 고딕"/>
      <w:i/>
      <w:iCs/>
    </w:rPr>
  </w:style>
  <w:style w:type="character" w:styleId="aa">
    <w:name w:val="Intense Emphasis"/>
    <w:basedOn w:val="a3"/>
    <w:uiPriority w:val="21"/>
    <w:qFormat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b">
    <w:name w:val="Strong"/>
    <w:basedOn w:val="a3"/>
    <w:uiPriority w:val="22"/>
    <w:qFormat/>
    <w:rsid w:val="00BE270A"/>
    <w:rPr>
      <w:rFonts w:ascii="맑은 고딕" w:eastAsia="맑은 고딕" w:hAnsi="맑은 고딕"/>
      <w:b/>
      <w:bCs/>
    </w:rPr>
  </w:style>
  <w:style w:type="paragraph" w:styleId="ac">
    <w:name w:val="Quote"/>
    <w:basedOn w:val="a2"/>
    <w:next w:val="a2"/>
    <w:link w:val="Char1"/>
    <w:uiPriority w:val="29"/>
    <w:qFormat/>
    <w:rsid w:val="00BE27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3"/>
    <w:link w:val="ac"/>
    <w:uiPriority w:val="29"/>
    <w:rsid w:val="00BE270A"/>
    <w:rPr>
      <w:rFonts w:ascii="맑은 고딕" w:eastAsia="맑은 고딕" w:hAnsi="맑은 고딕"/>
      <w:i/>
      <w:iCs/>
      <w:color w:val="404040" w:themeColor="text1" w:themeTint="BF"/>
    </w:rPr>
  </w:style>
  <w:style w:type="paragraph" w:styleId="ad">
    <w:name w:val="Intense Quote"/>
    <w:basedOn w:val="a2"/>
    <w:next w:val="a2"/>
    <w:link w:val="Char2"/>
    <w:uiPriority w:val="30"/>
    <w:qFormat/>
    <w:rsid w:val="00BE270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har2">
    <w:name w:val="강한 인용 Char"/>
    <w:basedOn w:val="a3"/>
    <w:link w:val="ad"/>
    <w:uiPriority w:val="30"/>
    <w:rsid w:val="00BE270A"/>
    <w:rPr>
      <w:rFonts w:ascii="맑은 고딕" w:eastAsia="맑은 고딕" w:hAnsi="맑은 고딕"/>
      <w:i/>
      <w:iCs/>
      <w:color w:val="1F4E79" w:themeColor="accent1" w:themeShade="80"/>
    </w:rPr>
  </w:style>
  <w:style w:type="character" w:styleId="ae">
    <w:name w:val="Subtle Reference"/>
    <w:basedOn w:val="a3"/>
    <w:uiPriority w:val="31"/>
    <w:qFormat/>
    <w:rsid w:val="00BE270A"/>
    <w:rPr>
      <w:rFonts w:ascii="맑은 고딕" w:eastAsia="맑은 고딕" w:hAnsi="맑은 고딕"/>
      <w:smallCaps/>
      <w:color w:val="5A5A5A" w:themeColor="text1" w:themeTint="A5"/>
    </w:rPr>
  </w:style>
  <w:style w:type="character" w:styleId="af">
    <w:name w:val="Intense Reference"/>
    <w:basedOn w:val="a3"/>
    <w:uiPriority w:val="32"/>
    <w:qFormat/>
    <w:rsid w:val="00BE270A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BE270A"/>
    <w:rPr>
      <w:rFonts w:ascii="맑은 고딕" w:eastAsia="맑은 고딕" w:hAnsi="맑은 고딕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BE270A"/>
    <w:rPr>
      <w:rFonts w:ascii="맑은 고딕" w:eastAsia="맑은 고딕" w:hAnsi="맑은 고딕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BE270A"/>
    <w:rPr>
      <w:rFonts w:ascii="맑은 고딕" w:eastAsia="맑은 고딕" w:hAnsi="맑은 고딕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BE270A"/>
    <w:pPr>
      <w:spacing w:after="200"/>
    </w:pPr>
    <w:rPr>
      <w:i/>
      <w:iCs/>
      <w:color w:val="44546A" w:themeColor="text2"/>
      <w:szCs w:val="18"/>
    </w:rPr>
  </w:style>
  <w:style w:type="paragraph" w:styleId="af4">
    <w:name w:val="Balloon Text"/>
    <w:basedOn w:val="a2"/>
    <w:link w:val="Char3"/>
    <w:uiPriority w:val="99"/>
    <w:semiHidden/>
    <w:unhideWhenUsed/>
    <w:rsid w:val="00BE270A"/>
    <w:rPr>
      <w:rFonts w:cs="Segoe UI"/>
      <w:szCs w:val="18"/>
    </w:rPr>
  </w:style>
  <w:style w:type="character" w:customStyle="1" w:styleId="Char3">
    <w:name w:val="풍선 도움말 텍스트 Char"/>
    <w:basedOn w:val="a3"/>
    <w:link w:val="af4"/>
    <w:uiPriority w:val="99"/>
    <w:semiHidden/>
    <w:rsid w:val="00BE270A"/>
    <w:rPr>
      <w:rFonts w:ascii="맑은 고딕" w:eastAsia="맑은 고딕" w:hAnsi="맑은 고딕" w:cs="Segoe UI"/>
      <w:szCs w:val="18"/>
    </w:rPr>
  </w:style>
  <w:style w:type="paragraph" w:styleId="af5">
    <w:name w:val="Block Text"/>
    <w:basedOn w:val="a2"/>
    <w:uiPriority w:val="99"/>
    <w:semiHidden/>
    <w:unhideWhenUsed/>
    <w:rsid w:val="00BE270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2">
    <w:name w:val="Body Text 3"/>
    <w:basedOn w:val="a2"/>
    <w:link w:val="3Char0"/>
    <w:uiPriority w:val="99"/>
    <w:semiHidden/>
    <w:unhideWhenUsed/>
    <w:rsid w:val="00BE270A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BE270A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BE270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BE270A"/>
    <w:rPr>
      <w:rFonts w:ascii="맑은 고딕" w:eastAsia="맑은 고딕" w:hAnsi="맑은 고딕"/>
      <w:szCs w:val="16"/>
    </w:rPr>
  </w:style>
  <w:style w:type="character" w:styleId="af6">
    <w:name w:val="annotation referenc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4"/>
    <w:uiPriority w:val="99"/>
    <w:semiHidden/>
    <w:unhideWhenUsed/>
    <w:rsid w:val="00BE270A"/>
    <w:rPr>
      <w:szCs w:val="20"/>
    </w:rPr>
  </w:style>
  <w:style w:type="character" w:customStyle="1" w:styleId="Char4">
    <w:name w:val="메모 텍스트 Char"/>
    <w:basedOn w:val="a3"/>
    <w:link w:val="af7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8">
    <w:name w:val="annotation subject"/>
    <w:basedOn w:val="af7"/>
    <w:next w:val="af7"/>
    <w:link w:val="Char5"/>
    <w:uiPriority w:val="99"/>
    <w:semiHidden/>
    <w:unhideWhenUsed/>
    <w:rsid w:val="00BE270A"/>
    <w:rPr>
      <w:b/>
      <w:bCs/>
    </w:rPr>
  </w:style>
  <w:style w:type="character" w:customStyle="1" w:styleId="Char5">
    <w:name w:val="메모 주제 Char"/>
    <w:basedOn w:val="Char4"/>
    <w:link w:val="af8"/>
    <w:uiPriority w:val="99"/>
    <w:semiHidden/>
    <w:rsid w:val="00BE270A"/>
    <w:rPr>
      <w:rFonts w:ascii="맑은 고딕" w:eastAsia="맑은 고딕" w:hAnsi="맑은 고딕"/>
      <w:b/>
      <w:bCs/>
      <w:szCs w:val="20"/>
    </w:rPr>
  </w:style>
  <w:style w:type="paragraph" w:styleId="af9">
    <w:name w:val="Document Map"/>
    <w:basedOn w:val="a2"/>
    <w:link w:val="Char6"/>
    <w:uiPriority w:val="99"/>
    <w:semiHidden/>
    <w:unhideWhenUsed/>
    <w:rsid w:val="00BE270A"/>
    <w:rPr>
      <w:rFonts w:cs="Segoe UI"/>
      <w:szCs w:val="16"/>
    </w:rPr>
  </w:style>
  <w:style w:type="character" w:customStyle="1" w:styleId="Char6">
    <w:name w:val="문서 구조 Char"/>
    <w:basedOn w:val="a3"/>
    <w:link w:val="af9"/>
    <w:uiPriority w:val="99"/>
    <w:semiHidden/>
    <w:rsid w:val="00BE270A"/>
    <w:rPr>
      <w:rFonts w:ascii="맑은 고딕" w:eastAsia="맑은 고딕" w:hAnsi="맑은 고딕" w:cs="Segoe UI"/>
      <w:szCs w:val="16"/>
    </w:rPr>
  </w:style>
  <w:style w:type="paragraph" w:styleId="afa">
    <w:name w:val="endnote text"/>
    <w:basedOn w:val="a2"/>
    <w:link w:val="Char7"/>
    <w:uiPriority w:val="99"/>
    <w:semiHidden/>
    <w:unhideWhenUsed/>
    <w:rsid w:val="00BE270A"/>
    <w:rPr>
      <w:szCs w:val="20"/>
    </w:rPr>
  </w:style>
  <w:style w:type="character" w:customStyle="1" w:styleId="Char7">
    <w:name w:val="미주 텍스트 Char"/>
    <w:basedOn w:val="a3"/>
    <w:link w:val="afa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b">
    <w:name w:val="envelope return"/>
    <w:basedOn w:val="a2"/>
    <w:uiPriority w:val="99"/>
    <w:semiHidden/>
    <w:unhideWhenUsed/>
    <w:rsid w:val="00BE270A"/>
    <w:rPr>
      <w:rFonts w:cstheme="majorBidi"/>
      <w:szCs w:val="20"/>
    </w:rPr>
  </w:style>
  <w:style w:type="paragraph" w:styleId="afc">
    <w:name w:val="footnote text"/>
    <w:basedOn w:val="a2"/>
    <w:link w:val="Char8"/>
    <w:uiPriority w:val="99"/>
    <w:semiHidden/>
    <w:unhideWhenUsed/>
    <w:rsid w:val="00BE270A"/>
    <w:rPr>
      <w:szCs w:val="20"/>
    </w:rPr>
  </w:style>
  <w:style w:type="character" w:customStyle="1" w:styleId="Char8">
    <w:name w:val="각주 텍스트 Char"/>
    <w:basedOn w:val="a3"/>
    <w:link w:val="afc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BE270A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BE270A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BE270A"/>
    <w:rPr>
      <w:rFonts w:ascii="맑은 고딕" w:eastAsia="맑은 고딕" w:hAnsi="맑은 고딕"/>
      <w:sz w:val="22"/>
      <w:szCs w:val="20"/>
    </w:rPr>
  </w:style>
  <w:style w:type="paragraph" w:styleId="afd">
    <w:name w:val="macro"/>
    <w:link w:val="Char9"/>
    <w:uiPriority w:val="99"/>
    <w:semiHidden/>
    <w:unhideWhenUsed/>
    <w:rsid w:val="00BE27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9">
    <w:name w:val="매크로 텍스트 Char"/>
    <w:basedOn w:val="a3"/>
    <w:link w:val="afd"/>
    <w:uiPriority w:val="99"/>
    <w:semiHidden/>
    <w:rsid w:val="00BE270A"/>
    <w:rPr>
      <w:rFonts w:ascii="맑은 고딕" w:eastAsia="맑은 고딕" w:hAnsi="맑은 고딕"/>
      <w:szCs w:val="20"/>
    </w:rPr>
  </w:style>
  <w:style w:type="paragraph" w:styleId="afe">
    <w:name w:val="Plain Text"/>
    <w:basedOn w:val="a2"/>
    <w:link w:val="Chara"/>
    <w:uiPriority w:val="99"/>
    <w:semiHidden/>
    <w:unhideWhenUsed/>
    <w:rsid w:val="00BE270A"/>
    <w:rPr>
      <w:szCs w:val="21"/>
    </w:rPr>
  </w:style>
  <w:style w:type="character" w:customStyle="1" w:styleId="Chara">
    <w:name w:val="글자만 Char"/>
    <w:basedOn w:val="a3"/>
    <w:link w:val="afe"/>
    <w:uiPriority w:val="99"/>
    <w:semiHidden/>
    <w:rsid w:val="00BE270A"/>
    <w:rPr>
      <w:rFonts w:ascii="맑은 고딕" w:eastAsia="맑은 고딕" w:hAnsi="맑은 고딕"/>
      <w:szCs w:val="21"/>
    </w:rPr>
  </w:style>
  <w:style w:type="character" w:styleId="aff">
    <w:name w:val="Placeholder Text"/>
    <w:basedOn w:val="a3"/>
    <w:uiPriority w:val="99"/>
    <w:semiHidden/>
    <w:rsid w:val="00BE270A"/>
    <w:rPr>
      <w:rFonts w:ascii="맑은 고딕" w:eastAsia="맑은 고딕" w:hAnsi="맑은 고딕"/>
      <w:color w:val="3B3838" w:themeColor="background2" w:themeShade="40"/>
    </w:rPr>
  </w:style>
  <w:style w:type="paragraph" w:styleId="aff0">
    <w:name w:val="header"/>
    <w:basedOn w:val="a2"/>
    <w:link w:val="Charb"/>
    <w:uiPriority w:val="99"/>
    <w:unhideWhenUsed/>
    <w:rsid w:val="00BE270A"/>
  </w:style>
  <w:style w:type="character" w:customStyle="1" w:styleId="Charb">
    <w:name w:val="머리글 Char"/>
    <w:basedOn w:val="a3"/>
    <w:link w:val="aff0"/>
    <w:uiPriority w:val="99"/>
    <w:rsid w:val="00BE270A"/>
    <w:rPr>
      <w:rFonts w:ascii="맑은 고딕" w:eastAsia="맑은 고딕" w:hAnsi="맑은 고딕"/>
    </w:rPr>
  </w:style>
  <w:style w:type="paragraph" w:styleId="aff1">
    <w:name w:val="footer"/>
    <w:basedOn w:val="a2"/>
    <w:link w:val="Charc"/>
    <w:uiPriority w:val="99"/>
    <w:unhideWhenUsed/>
    <w:rsid w:val="00BE270A"/>
  </w:style>
  <w:style w:type="character" w:customStyle="1" w:styleId="Charc">
    <w:name w:val="바닥글 Char"/>
    <w:basedOn w:val="a3"/>
    <w:link w:val="aff1"/>
    <w:uiPriority w:val="99"/>
    <w:rsid w:val="00BE270A"/>
    <w:rPr>
      <w:rFonts w:ascii="맑은 고딕" w:eastAsia="맑은 고딕" w:hAnsi="맑은 고딕"/>
    </w:rPr>
  </w:style>
  <w:style w:type="paragraph" w:styleId="90">
    <w:name w:val="toc 9"/>
    <w:basedOn w:val="a2"/>
    <w:next w:val="a2"/>
    <w:autoRedefine/>
    <w:uiPriority w:val="39"/>
    <w:semiHidden/>
    <w:unhideWhenUsed/>
    <w:rsid w:val="00BE270A"/>
    <w:pPr>
      <w:spacing w:after="120"/>
      <w:ind w:left="1757"/>
    </w:pPr>
  </w:style>
  <w:style w:type="character" w:styleId="aff2">
    <w:name w:val="Mention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BE270A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BE270A"/>
    <w:pPr>
      <w:numPr>
        <w:numId w:val="25"/>
      </w:numPr>
    </w:pPr>
  </w:style>
  <w:style w:type="character" w:styleId="HTML3">
    <w:name w:val="HTML Variabl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BE270A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BE270A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BE270A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BE270A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BE270A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BE270A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BE270A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BE270A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BE270A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BE270A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BE270A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BE270A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BE270A"/>
    <w:pPr>
      <w:outlineLvl w:val="9"/>
    </w:pPr>
    <w:rPr>
      <w:color w:val="2E74B5" w:themeColor="accent1" w:themeShade="BF"/>
    </w:rPr>
  </w:style>
  <w:style w:type="table" w:styleId="aff3">
    <w:name w:val="Table Professional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BE270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BE270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BE270A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BE270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4">
    <w:name w:val="Bibliography"/>
    <w:basedOn w:val="a2"/>
    <w:next w:val="a2"/>
    <w:uiPriority w:val="37"/>
    <w:semiHidden/>
    <w:unhideWhenUsed/>
    <w:rsid w:val="00BE270A"/>
  </w:style>
  <w:style w:type="character" w:styleId="aff5">
    <w:name w:val="Hashtag"/>
    <w:basedOn w:val="a3"/>
    <w:uiPriority w:val="99"/>
    <w:semiHidden/>
    <w:unhideWhenUsed/>
    <w:rsid w:val="00BE270A"/>
    <w:rPr>
      <w:rFonts w:ascii="맑은 고딕" w:eastAsia="맑은 고딕" w:hAnsi="맑은 고딕"/>
      <w:color w:val="2B579A"/>
      <w:shd w:val="clear" w:color="auto" w:fill="E1DFDD"/>
    </w:rPr>
  </w:style>
  <w:style w:type="paragraph" w:styleId="aff6">
    <w:name w:val="Message Header"/>
    <w:basedOn w:val="a2"/>
    <w:link w:val="Chard"/>
    <w:uiPriority w:val="99"/>
    <w:semiHidden/>
    <w:unhideWhenUsed/>
    <w:rsid w:val="00BE27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d">
    <w:name w:val="메시지 머리글 Char"/>
    <w:basedOn w:val="a3"/>
    <w:link w:val="aff6"/>
    <w:uiPriority w:val="99"/>
    <w:semiHidden/>
    <w:rsid w:val="00BE270A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7">
    <w:name w:val="Table Elegant"/>
    <w:basedOn w:val="a4"/>
    <w:uiPriority w:val="99"/>
    <w:semiHidden/>
    <w:unhideWhenUsed/>
    <w:rsid w:val="00BE270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List"/>
    <w:basedOn w:val="a2"/>
    <w:uiPriority w:val="99"/>
    <w:semiHidden/>
    <w:unhideWhenUsed/>
    <w:rsid w:val="00BE270A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BE270A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BE270A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BE270A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BE270A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BE270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BE270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BE270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BE270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9">
    <w:name w:val="List Continue"/>
    <w:basedOn w:val="a2"/>
    <w:uiPriority w:val="99"/>
    <w:semiHidden/>
    <w:unhideWhenUsed/>
    <w:rsid w:val="00BE270A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BE270A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BE270A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BE270A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BE270A"/>
    <w:pPr>
      <w:spacing w:after="120"/>
      <w:ind w:left="1800"/>
      <w:contextualSpacing/>
    </w:pPr>
  </w:style>
  <w:style w:type="paragraph" w:styleId="affa">
    <w:name w:val="List Paragraph"/>
    <w:basedOn w:val="a2"/>
    <w:uiPriority w:val="34"/>
    <w:semiHidden/>
    <w:unhideWhenUsed/>
    <w:qFormat/>
    <w:rsid w:val="00BE270A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BE270A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BE270A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BE270A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BE270A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BE270A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BE270A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BE270A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BE270A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BE270A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BE270A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BE270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BE270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table of figures"/>
    <w:basedOn w:val="a2"/>
    <w:next w:val="a2"/>
    <w:uiPriority w:val="99"/>
    <w:semiHidden/>
    <w:unhideWhenUsed/>
    <w:rsid w:val="00BE270A"/>
  </w:style>
  <w:style w:type="character" w:styleId="affc">
    <w:name w:val="end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paragraph" w:styleId="affd">
    <w:name w:val="table of authorities"/>
    <w:basedOn w:val="a2"/>
    <w:next w:val="a2"/>
    <w:uiPriority w:val="99"/>
    <w:semiHidden/>
    <w:unhideWhenUsed/>
    <w:rsid w:val="00BE270A"/>
    <w:pPr>
      <w:ind w:left="220" w:hanging="220"/>
    </w:pPr>
  </w:style>
  <w:style w:type="paragraph" w:styleId="affe">
    <w:name w:val="toa heading"/>
    <w:basedOn w:val="a2"/>
    <w:next w:val="a2"/>
    <w:uiPriority w:val="99"/>
    <w:semiHidden/>
    <w:unhideWhenUsed/>
    <w:rsid w:val="00BE270A"/>
    <w:pPr>
      <w:spacing w:before="120"/>
    </w:pPr>
    <w:rPr>
      <w:rFonts w:cstheme="majorBidi"/>
      <w:b/>
      <w:bCs/>
      <w:sz w:val="24"/>
      <w:szCs w:val="24"/>
    </w:rPr>
  </w:style>
  <w:style w:type="table" w:styleId="afff">
    <w:name w:val="Colorful List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BE270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BE270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BE270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BE270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0">
    <w:name w:val="Colorful Shading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BE270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Colorful Grid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BE270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2">
    <w:name w:val="envelope address"/>
    <w:basedOn w:val="a2"/>
    <w:uiPriority w:val="99"/>
    <w:semiHidden/>
    <w:unhideWhenUsed/>
    <w:rsid w:val="00BE270A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BE270A"/>
    <w:pPr>
      <w:numPr>
        <w:numId w:val="26"/>
      </w:numPr>
    </w:pPr>
  </w:style>
  <w:style w:type="table" w:styleId="17">
    <w:name w:val="Plain Table 1"/>
    <w:basedOn w:val="a4"/>
    <w:uiPriority w:val="41"/>
    <w:rsid w:val="00BE27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BE27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BE27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BE27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BE27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No Spacing"/>
    <w:uiPriority w:val="1"/>
    <w:qFormat/>
    <w:rsid w:val="00BE270A"/>
    <w:rPr>
      <w:rFonts w:ascii="맑은 고딕" w:eastAsia="맑은 고딕" w:hAnsi="맑은 고딕"/>
    </w:rPr>
  </w:style>
  <w:style w:type="paragraph" w:styleId="afff4">
    <w:name w:val="Date"/>
    <w:basedOn w:val="a2"/>
    <w:next w:val="a2"/>
    <w:link w:val="Chare"/>
    <w:uiPriority w:val="99"/>
    <w:semiHidden/>
    <w:unhideWhenUsed/>
    <w:rsid w:val="00BE270A"/>
  </w:style>
  <w:style w:type="character" w:customStyle="1" w:styleId="Chare">
    <w:name w:val="날짜 Char"/>
    <w:basedOn w:val="a3"/>
    <w:link w:val="afff4"/>
    <w:uiPriority w:val="99"/>
    <w:semiHidden/>
    <w:rsid w:val="00BE270A"/>
    <w:rPr>
      <w:rFonts w:ascii="맑은 고딕" w:eastAsia="맑은 고딕" w:hAnsi="맑은 고딕"/>
    </w:rPr>
  </w:style>
  <w:style w:type="paragraph" w:styleId="afff5">
    <w:name w:val="Normal (Web)"/>
    <w:basedOn w:val="a2"/>
    <w:uiPriority w:val="99"/>
    <w:semiHidden/>
    <w:unhideWhenUsed/>
    <w:rsid w:val="00BE270A"/>
    <w:rPr>
      <w:rFonts w:cs="Times New Roman"/>
      <w:sz w:val="24"/>
      <w:szCs w:val="24"/>
    </w:rPr>
  </w:style>
  <w:style w:type="character" w:styleId="afff6">
    <w:name w:val="Smart Hyperlink"/>
    <w:basedOn w:val="a3"/>
    <w:uiPriority w:val="99"/>
    <w:semiHidden/>
    <w:unhideWhenUsed/>
    <w:rsid w:val="00BE270A"/>
    <w:rPr>
      <w:rFonts w:ascii="맑은 고딕" w:eastAsia="맑은 고딕" w:hAnsi="맑은 고딕"/>
      <w:u w:val="dotted"/>
    </w:rPr>
  </w:style>
  <w:style w:type="character" w:styleId="afff7">
    <w:name w:val="Unresolved Mention"/>
    <w:basedOn w:val="a3"/>
    <w:uiPriority w:val="99"/>
    <w:semiHidden/>
    <w:unhideWhenUsed/>
    <w:rsid w:val="00BE270A"/>
    <w:rPr>
      <w:rFonts w:ascii="맑은 고딕" w:eastAsia="맑은 고딕" w:hAnsi="맑은 고딕"/>
      <w:color w:val="605E5C"/>
      <w:shd w:val="clear" w:color="auto" w:fill="E1DFDD"/>
    </w:rPr>
  </w:style>
  <w:style w:type="paragraph" w:styleId="afff8">
    <w:name w:val="Body Text"/>
    <w:basedOn w:val="a2"/>
    <w:link w:val="Charf"/>
    <w:uiPriority w:val="99"/>
    <w:semiHidden/>
    <w:unhideWhenUsed/>
    <w:rsid w:val="00BE270A"/>
    <w:pPr>
      <w:spacing w:after="120"/>
    </w:pPr>
  </w:style>
  <w:style w:type="character" w:customStyle="1" w:styleId="Charf">
    <w:name w:val="본문 Char"/>
    <w:basedOn w:val="a3"/>
    <w:link w:val="afff8"/>
    <w:uiPriority w:val="99"/>
    <w:semiHidden/>
    <w:rsid w:val="00BE270A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BE270A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BE270A"/>
    <w:rPr>
      <w:rFonts w:ascii="맑은 고딕" w:eastAsia="맑은 고딕" w:hAnsi="맑은 고딕"/>
    </w:rPr>
  </w:style>
  <w:style w:type="paragraph" w:styleId="afff9">
    <w:name w:val="Body Text Indent"/>
    <w:basedOn w:val="a2"/>
    <w:link w:val="Charf0"/>
    <w:uiPriority w:val="99"/>
    <w:semiHidden/>
    <w:unhideWhenUsed/>
    <w:rsid w:val="00BE270A"/>
    <w:pPr>
      <w:spacing w:after="120"/>
      <w:ind w:left="360"/>
    </w:pPr>
  </w:style>
  <w:style w:type="character" w:customStyle="1" w:styleId="Charf0">
    <w:name w:val="본문 들여쓰기 Char"/>
    <w:basedOn w:val="a3"/>
    <w:link w:val="afff9"/>
    <w:uiPriority w:val="99"/>
    <w:semiHidden/>
    <w:rsid w:val="00BE270A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BE270A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BE270A"/>
    <w:rPr>
      <w:rFonts w:ascii="맑은 고딕" w:eastAsia="맑은 고딕" w:hAnsi="맑은 고딕"/>
    </w:rPr>
  </w:style>
  <w:style w:type="paragraph" w:styleId="afffa">
    <w:name w:val="Body Text First Indent"/>
    <w:basedOn w:val="afff8"/>
    <w:link w:val="Charf1"/>
    <w:uiPriority w:val="99"/>
    <w:semiHidden/>
    <w:unhideWhenUsed/>
    <w:rsid w:val="00BE270A"/>
    <w:pPr>
      <w:spacing w:after="0"/>
      <w:ind w:firstLine="360"/>
    </w:pPr>
  </w:style>
  <w:style w:type="character" w:customStyle="1" w:styleId="Charf1">
    <w:name w:val="본문 첫 줄 들여쓰기 Char"/>
    <w:basedOn w:val="Charf"/>
    <w:link w:val="afffa"/>
    <w:uiPriority w:val="99"/>
    <w:semiHidden/>
    <w:rsid w:val="00BE270A"/>
    <w:rPr>
      <w:rFonts w:ascii="맑은 고딕" w:eastAsia="맑은 고딕" w:hAnsi="맑은 고딕"/>
    </w:rPr>
  </w:style>
  <w:style w:type="paragraph" w:styleId="2e">
    <w:name w:val="Body Text First Indent 2"/>
    <w:basedOn w:val="afff9"/>
    <w:link w:val="2Char2"/>
    <w:uiPriority w:val="99"/>
    <w:semiHidden/>
    <w:unhideWhenUsed/>
    <w:rsid w:val="00BE270A"/>
    <w:pPr>
      <w:spacing w:after="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BE270A"/>
    <w:rPr>
      <w:rFonts w:ascii="맑은 고딕" w:eastAsia="맑은 고딕" w:hAnsi="맑은 고딕"/>
    </w:rPr>
  </w:style>
  <w:style w:type="paragraph" w:styleId="afffb">
    <w:name w:val="Normal Indent"/>
    <w:basedOn w:val="a2"/>
    <w:uiPriority w:val="99"/>
    <w:semiHidden/>
    <w:unhideWhenUsed/>
    <w:rsid w:val="00BE270A"/>
    <w:pPr>
      <w:ind w:left="720"/>
    </w:pPr>
  </w:style>
  <w:style w:type="paragraph" w:styleId="afffc">
    <w:name w:val="Note Heading"/>
    <w:basedOn w:val="a2"/>
    <w:next w:val="a2"/>
    <w:link w:val="Charf2"/>
    <w:uiPriority w:val="99"/>
    <w:semiHidden/>
    <w:unhideWhenUsed/>
    <w:rsid w:val="00BE270A"/>
  </w:style>
  <w:style w:type="character" w:customStyle="1" w:styleId="Charf2">
    <w:name w:val="각주/미주 머리글 Char"/>
    <w:basedOn w:val="a3"/>
    <w:link w:val="afffc"/>
    <w:uiPriority w:val="99"/>
    <w:semiHidden/>
    <w:rsid w:val="00BE270A"/>
    <w:rPr>
      <w:rFonts w:ascii="맑은 고딕" w:eastAsia="맑은 고딕" w:hAnsi="맑은 고딕"/>
    </w:rPr>
  </w:style>
  <w:style w:type="table" w:styleId="afffd">
    <w:name w:val="Table Contemporary"/>
    <w:basedOn w:val="a4"/>
    <w:uiPriority w:val="99"/>
    <w:semiHidden/>
    <w:unhideWhenUsed/>
    <w:rsid w:val="00BE270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e">
    <w:name w:val="Light List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4"/>
    <w:uiPriority w:val="60"/>
    <w:semiHidden/>
    <w:unhideWhenUsed/>
    <w:rsid w:val="00BE270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0">
    <w:name w:val="Light Grid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BE270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BE270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Dark List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BE270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">
    <w:name w:val="List Table 2"/>
    <w:basedOn w:val="a4"/>
    <w:uiPriority w:val="47"/>
    <w:rsid w:val="00BE270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BE270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BE270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BE270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BE270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BE270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BE270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c">
    <w:name w:val="List Table 3"/>
    <w:basedOn w:val="a4"/>
    <w:uiPriority w:val="48"/>
    <w:rsid w:val="00BE27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BE270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E-mail Signature"/>
    <w:basedOn w:val="a2"/>
    <w:link w:val="Charf3"/>
    <w:uiPriority w:val="99"/>
    <w:semiHidden/>
    <w:unhideWhenUsed/>
    <w:rsid w:val="00BE270A"/>
  </w:style>
  <w:style w:type="character" w:customStyle="1" w:styleId="Charf3">
    <w:name w:val="전자 메일 서명 Char"/>
    <w:basedOn w:val="a3"/>
    <w:link w:val="affff2"/>
    <w:uiPriority w:val="99"/>
    <w:semiHidden/>
    <w:rsid w:val="00BE270A"/>
    <w:rPr>
      <w:rFonts w:ascii="맑은 고딕" w:eastAsia="맑은 고딕" w:hAnsi="맑은 고딕"/>
    </w:rPr>
  </w:style>
  <w:style w:type="paragraph" w:styleId="affff3">
    <w:name w:val="Salutation"/>
    <w:basedOn w:val="a2"/>
    <w:next w:val="a2"/>
    <w:link w:val="Charf4"/>
    <w:uiPriority w:val="99"/>
    <w:semiHidden/>
    <w:unhideWhenUsed/>
    <w:rsid w:val="00BE270A"/>
  </w:style>
  <w:style w:type="character" w:customStyle="1" w:styleId="Charf4">
    <w:name w:val="인사말 Char"/>
    <w:basedOn w:val="a3"/>
    <w:link w:val="affff3"/>
    <w:uiPriority w:val="99"/>
    <w:semiHidden/>
    <w:rsid w:val="00BE270A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BE270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BE270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BE270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BE270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4">
    <w:name w:val="Signature"/>
    <w:basedOn w:val="a2"/>
    <w:link w:val="Charf5"/>
    <w:uiPriority w:val="99"/>
    <w:semiHidden/>
    <w:unhideWhenUsed/>
    <w:rsid w:val="00BE270A"/>
    <w:pPr>
      <w:ind w:left="4320"/>
    </w:pPr>
  </w:style>
  <w:style w:type="character" w:customStyle="1" w:styleId="Charf5">
    <w:name w:val="서명 Char"/>
    <w:basedOn w:val="a3"/>
    <w:link w:val="affff4"/>
    <w:uiPriority w:val="99"/>
    <w:semiHidden/>
    <w:rsid w:val="00BE270A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BE270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BE270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BE270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BE270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BE270A"/>
    <w:pPr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BE270A"/>
    <w:pPr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BE270A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BE270A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BE270A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BE270A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BE270A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BE270A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BE270A"/>
    <w:pPr>
      <w:ind w:left="1980" w:hanging="220"/>
    </w:pPr>
  </w:style>
  <w:style w:type="paragraph" w:styleId="affff5">
    <w:name w:val="index heading"/>
    <w:basedOn w:val="a2"/>
    <w:next w:val="1c"/>
    <w:uiPriority w:val="99"/>
    <w:semiHidden/>
    <w:unhideWhenUsed/>
    <w:rsid w:val="00BE270A"/>
    <w:rPr>
      <w:rFonts w:cstheme="majorBidi"/>
      <w:b/>
      <w:bCs/>
    </w:rPr>
  </w:style>
  <w:style w:type="paragraph" w:styleId="affff6">
    <w:name w:val="Closing"/>
    <w:basedOn w:val="a2"/>
    <w:link w:val="Charf6"/>
    <w:uiPriority w:val="99"/>
    <w:semiHidden/>
    <w:unhideWhenUsed/>
    <w:rsid w:val="00BE270A"/>
    <w:pPr>
      <w:ind w:left="4320"/>
    </w:pPr>
  </w:style>
  <w:style w:type="character" w:customStyle="1" w:styleId="Charf6">
    <w:name w:val="맺음말 Char"/>
    <w:basedOn w:val="a3"/>
    <w:link w:val="affff6"/>
    <w:uiPriority w:val="99"/>
    <w:semiHidden/>
    <w:rsid w:val="00BE270A"/>
    <w:rPr>
      <w:rFonts w:ascii="맑은 고딕" w:eastAsia="맑은 고딕" w:hAnsi="맑은 고딕"/>
    </w:rPr>
  </w:style>
  <w:style w:type="table" w:styleId="affff7">
    <w:name w:val="Table Grid"/>
    <w:basedOn w:val="a4"/>
    <w:uiPriority w:val="39"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BE270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BE270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BE270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BE270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BE270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BE270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Grid Table Light"/>
    <w:basedOn w:val="a4"/>
    <w:uiPriority w:val="40"/>
    <w:rsid w:val="00BE27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BE270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BE270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BE270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BE270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BE270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BE270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BE270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BE270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BE270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BE270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BE270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BE270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BE270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BE270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1">
    <w:name w:val="Grid Table 3"/>
    <w:basedOn w:val="a4"/>
    <w:uiPriority w:val="48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BE270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BE270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BE270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BE270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BE270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BE270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BE270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BE27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BE27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BE27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BE270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BE270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BE270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BE270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BE270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BE270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BE270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BE270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9">
    <w:name w:val="footnote reference"/>
    <w:basedOn w:val="a3"/>
    <w:uiPriority w:val="99"/>
    <w:semiHidden/>
    <w:unhideWhenUsed/>
    <w:rsid w:val="00BE270A"/>
    <w:rPr>
      <w:rFonts w:ascii="맑은 고딕" w:eastAsia="맑은 고딕" w:hAnsi="맑은 고딕"/>
      <w:vertAlign w:val="superscript"/>
    </w:rPr>
  </w:style>
  <w:style w:type="character" w:styleId="affffa">
    <w:name w:val="line number"/>
    <w:basedOn w:val="a3"/>
    <w:uiPriority w:val="99"/>
    <w:semiHidden/>
    <w:unhideWhenUsed/>
    <w:rsid w:val="00BE270A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BE270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BE270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BE270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Theme"/>
    <w:basedOn w:val="a4"/>
    <w:uiPriority w:val="99"/>
    <w:semiHidden/>
    <w:unhideWhenUsed/>
    <w:rsid w:val="00BE2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c">
    <w:name w:val="page number"/>
    <w:basedOn w:val="a3"/>
    <w:uiPriority w:val="99"/>
    <w:semiHidden/>
    <w:unhideWhenUsed/>
    <w:rsid w:val="00BE270A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1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cai\AppData\Local\Microsoft\Office\16.0\DTS\ko-KR%7bD691D14C-7CEB-4D26-AE12-2596AB66CDA1%7d\%7b5200D8D0-9758-44FF-844A-09AF9BE2E81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C60628-80F9-487D-9620-2A56AE8F2F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{5200D8D0-9758-44FF-844A-09AF9BE2E81C}tf02786999_win32.dotx</Template>
  <TotalTime>0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2021-09-16T06:36:00Z</dcterms:created>
  <dcterms:modified xsi:type="dcterms:W3CDTF">2021-09-23T08:27:00Z</dcterms:modified>
</cp:coreProperties>
</file>