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7AB693E2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</w:t>
      </w:r>
      <w:r w:rsidR="007F41C9">
        <w:rPr>
          <w:rFonts w:ascii="Candara" w:hAnsi="Candara"/>
          <w:sz w:val="28"/>
          <w:szCs w:val="28"/>
        </w:rPr>
        <w:t>23</w:t>
      </w:r>
      <w:r w:rsidR="007733EE">
        <w:rPr>
          <w:rFonts w:ascii="Candara" w:hAnsi="Candara"/>
          <w:sz w:val="28"/>
          <w:szCs w:val="28"/>
        </w:rPr>
        <w:t>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</w:t>
      </w:r>
      <w:proofErr w:type="spellStart"/>
      <w:r w:rsidR="007733EE">
        <w:rPr>
          <w:rFonts w:ascii="Candara" w:hAnsi="Candara"/>
          <w:sz w:val="28"/>
          <w:szCs w:val="28"/>
        </w:rPr>
        <w:t>cookieNcream</w:t>
      </w:r>
      <w:proofErr w:type="spellEnd"/>
    </w:p>
    <w:p w14:paraId="324CA9A3" w14:textId="6230D5E2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</w:t>
      </w:r>
      <w:r w:rsidR="007F41C9">
        <w:rPr>
          <w:rFonts w:ascii="Candara" w:hAnsi="Candara"/>
          <w:sz w:val="28"/>
          <w:szCs w:val="28"/>
        </w:rPr>
        <w:t>D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</w:t>
      </w:r>
      <w:proofErr w:type="spellStart"/>
      <w:r w:rsidR="007733EE">
        <w:rPr>
          <w:rFonts w:ascii="Candara" w:hAnsi="Candara"/>
          <w:sz w:val="28"/>
          <w:szCs w:val="28"/>
        </w:rPr>
        <w:t>Bomin</w:t>
      </w:r>
      <w:proofErr w:type="spellEnd"/>
      <w:r w:rsidR="007733EE">
        <w:rPr>
          <w:rFonts w:ascii="Candara" w:hAnsi="Candara"/>
          <w:sz w:val="28"/>
          <w:szCs w:val="28"/>
        </w:rPr>
        <w:t xml:space="preserve"> </w:t>
      </w:r>
      <w:proofErr w:type="spellStart"/>
      <w:r w:rsidR="007733EE">
        <w:rPr>
          <w:rFonts w:ascii="Candara" w:hAnsi="Candara"/>
          <w:sz w:val="28"/>
          <w:szCs w:val="28"/>
        </w:rPr>
        <w:t>Namkoong</w:t>
      </w:r>
      <w:proofErr w:type="spellEnd"/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6F31D5CB" w:rsidR="00F67FAC" w:rsidRDefault="00F67FAC">
            <w:r>
              <w:rPr>
                <w:rFonts w:hint="eastAsia"/>
              </w:rPr>
              <w:t xml:space="preserve"> </w:t>
            </w:r>
            <w:r w:rsidR="007F41C9">
              <w:t>29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6AE1E9FF" w:rsidR="00F67FAC" w:rsidRDefault="00F67FAC">
            <w:r>
              <w:t xml:space="preserve"> </w:t>
            </w:r>
            <w:r w:rsidR="007733EE">
              <w:t>3</w:t>
            </w:r>
            <w:r w:rsidR="007F41C9">
              <w:t>0</w:t>
            </w:r>
            <w:r w:rsidR="007733EE">
              <w:t xml:space="preserve">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5AB16ACD" w:rsidR="007733EE" w:rsidRPr="00F67FAC" w:rsidRDefault="007F41C9">
            <w:pPr>
              <w:rPr>
                <w:rFonts w:hint="eastAsia"/>
              </w:rPr>
            </w:pPr>
            <w:r>
              <w:rPr>
                <w:rFonts w:hint="eastAsia"/>
              </w:rPr>
              <w:t>기존 알고리즘/</w:t>
            </w:r>
            <w:proofErr w:type="spellStart"/>
            <w:r>
              <w:t>photoedit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프로그램과의 </w:t>
            </w:r>
            <w:proofErr w:type="spellStart"/>
            <w:r>
              <w:rPr>
                <w:rFonts w:hint="eastAsia"/>
              </w:rPr>
              <w:t>차별점이</w:t>
            </w:r>
            <w:proofErr w:type="spellEnd"/>
            <w:r>
              <w:rPr>
                <w:rFonts w:hint="eastAsia"/>
              </w:rPr>
              <w:t xml:space="preserve"> 불명확하며 기존 서비스의 문제점을 지적하지 않음.</w:t>
            </w:r>
          </w:p>
        </w:tc>
        <w:tc>
          <w:tcPr>
            <w:tcW w:w="1083" w:type="dxa"/>
          </w:tcPr>
          <w:p w14:paraId="4A486EC0" w14:textId="65E5B4D4" w:rsidR="00F67FAC" w:rsidRDefault="007F41C9">
            <w:r>
              <w:t>59</w:t>
            </w:r>
            <w:r w:rsidR="007733EE">
              <w:t xml:space="preserve">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590456A2" w:rsidR="00F67FAC" w:rsidRDefault="007F41C9">
            <w:r>
              <w:t>19</w:t>
            </w:r>
            <w:r w:rsidR="007733EE"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4254BBE5" w:rsidR="00F67FAC" w:rsidRDefault="007F41C9">
            <w:r>
              <w:t>20</w:t>
            </w:r>
            <w:r w:rsidR="007733EE"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034DEA5E" w:rsidR="00F67FAC" w:rsidRDefault="007F41C9">
            <w:r>
              <w:t>19</w:t>
            </w:r>
            <w:r w:rsidR="007733EE"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23B4E8F4" w:rsidR="007733EE" w:rsidRPr="00F67FAC" w:rsidRDefault="007F41C9">
            <w:pPr>
              <w:rPr>
                <w:rFonts w:hint="eastAsia"/>
              </w:rPr>
            </w:pPr>
            <w:r>
              <w:rPr>
                <w:rFonts w:hint="eastAsia"/>
              </w:rPr>
              <w:t>마찬가지로 시중에 있는 프로그램들과의 차이점을 모르겠음.</w:t>
            </w:r>
          </w:p>
        </w:tc>
        <w:tc>
          <w:tcPr>
            <w:tcW w:w="1083" w:type="dxa"/>
          </w:tcPr>
          <w:p w14:paraId="5D685EA3" w14:textId="2C12DB71" w:rsidR="00F67FAC" w:rsidRDefault="007F41C9">
            <w:r>
              <w:t>58</w:t>
            </w:r>
            <w:r w:rsidR="007733EE">
              <w:t xml:space="preserve">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7324CC95" w:rsidR="00F67FAC" w:rsidRDefault="007F41C9">
            <w:r>
              <w:t>35</w:t>
            </w:r>
            <w:r w:rsidR="007733EE"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2271526E" w:rsidR="00F67FAC" w:rsidRDefault="007F41C9">
            <w:r>
              <w:t>23</w:t>
            </w:r>
            <w:r w:rsidR="007733EE"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53AFF022" w:rsidR="00F67FAC" w:rsidRDefault="007F41C9">
            <w:r>
              <w:t>18</w:t>
            </w:r>
            <w:r w:rsidR="007733EE"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11804E6B" w:rsidR="007733EE" w:rsidRPr="007733EE" w:rsidRDefault="007F41C9">
            <w:pPr>
              <w:rPr>
                <w:rFonts w:hint="eastAsia"/>
              </w:rPr>
            </w:pPr>
            <w:r>
              <w:rPr>
                <w:rFonts w:hint="eastAsia"/>
              </w:rPr>
              <w:t>모든 기능이 갖춰진다는 가정 하에 사용해보고 싶다는 생각이 듦.</w:t>
            </w:r>
          </w:p>
        </w:tc>
        <w:tc>
          <w:tcPr>
            <w:tcW w:w="1083" w:type="dxa"/>
          </w:tcPr>
          <w:p w14:paraId="2B5109AB" w14:textId="387AB36D" w:rsidR="00F67FAC" w:rsidRDefault="007F41C9">
            <w:r>
              <w:t>76</w:t>
            </w:r>
            <w:r w:rsidR="007733EE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41E7DE1F" w:rsidR="00EC689F" w:rsidRDefault="004C539A">
            <w:r>
              <w:t>6</w:t>
            </w:r>
            <w:r w:rsidR="007F41C9">
              <w:t>3</w:t>
            </w:r>
            <w:r>
              <w:t>.7</w:t>
            </w:r>
            <w:r w:rsidR="007733EE">
              <w:t xml:space="preserve">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73DEA709" w:rsidR="00FB7028" w:rsidRDefault="007F41C9">
            <w:pPr>
              <w:rPr>
                <w:rFonts w:hint="eastAsia"/>
              </w:rPr>
            </w:pPr>
            <w:r>
              <w:rPr>
                <w:rFonts w:hint="eastAsia"/>
              </w:rPr>
              <w:t>기존 프로그램의 문제점을 지적하지 않았으며 어떤 점을 개선해나갈 것인지 모르겠음.</w:t>
            </w:r>
            <w:r>
              <w:t xml:space="preserve"> </w:t>
            </w:r>
            <w:r>
              <w:rPr>
                <w:rFonts w:hint="eastAsia"/>
              </w:rPr>
              <w:t xml:space="preserve">3가지 알고리즘을 어떻게 개선할 것인지도 언급되지 않음. 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CA7B" w14:textId="77777777" w:rsidR="00197DA9" w:rsidRDefault="00197DA9" w:rsidP="00BE270A">
      <w:r>
        <w:separator/>
      </w:r>
    </w:p>
  </w:endnote>
  <w:endnote w:type="continuationSeparator" w:id="0">
    <w:p w14:paraId="27759F3A" w14:textId="77777777" w:rsidR="00197DA9" w:rsidRDefault="00197DA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3CD7" w14:textId="77777777" w:rsidR="00197DA9" w:rsidRDefault="00197DA9" w:rsidP="00BE270A">
      <w:r>
        <w:separator/>
      </w:r>
    </w:p>
  </w:footnote>
  <w:footnote w:type="continuationSeparator" w:id="0">
    <w:p w14:paraId="21603650" w14:textId="77777777" w:rsidR="00197DA9" w:rsidRDefault="00197DA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E0FBD"/>
    <w:rsid w:val="00111A85"/>
    <w:rsid w:val="00197DA9"/>
    <w:rsid w:val="00300C47"/>
    <w:rsid w:val="00320E63"/>
    <w:rsid w:val="00497DC5"/>
    <w:rsid w:val="004C539A"/>
    <w:rsid w:val="004D1F3F"/>
    <w:rsid w:val="004E108E"/>
    <w:rsid w:val="00645252"/>
    <w:rsid w:val="006C1990"/>
    <w:rsid w:val="006D3D74"/>
    <w:rsid w:val="006F699F"/>
    <w:rsid w:val="007733EE"/>
    <w:rsid w:val="0078515D"/>
    <w:rsid w:val="007E1F56"/>
    <w:rsid w:val="007F41C9"/>
    <w:rsid w:val="0083569A"/>
    <w:rsid w:val="00885539"/>
    <w:rsid w:val="00A840DF"/>
    <w:rsid w:val="00A9204E"/>
    <w:rsid w:val="00B103C5"/>
    <w:rsid w:val="00B724A1"/>
    <w:rsid w:val="00BE2149"/>
    <w:rsid w:val="00BE270A"/>
    <w:rsid w:val="00C06620"/>
    <w:rsid w:val="00D13DF7"/>
    <w:rsid w:val="00EA54B3"/>
    <w:rsid w:val="00EC689F"/>
    <w:rsid w:val="00F32554"/>
    <w:rsid w:val="00F369EA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2021-09-27T16:10:00Z</dcterms:created>
  <dcterms:modified xsi:type="dcterms:W3CDTF">2021-09-27T16:14:00Z</dcterms:modified>
</cp:coreProperties>
</file>